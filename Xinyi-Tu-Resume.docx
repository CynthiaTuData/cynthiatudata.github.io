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DB0F" w14:textId="3A4ADA6C" w:rsidR="00DA4D51" w:rsidRPr="004806D0" w:rsidRDefault="004806D0">
      <w:pPr>
        <w:pStyle w:val="divdocumentthinbottomborderdivnth-last-child1"/>
        <w:spacing w:line="480" w:lineRule="atLeast"/>
        <w:jc w:val="center"/>
        <w:rPr>
          <w:rFonts w:ascii="Avenir Book" w:eastAsia="DengXian" w:hAnsi="Avenir Book" w:cs="Cordia New"/>
          <w:caps/>
          <w:color w:val="000000"/>
          <w:sz w:val="48"/>
          <w:szCs w:val="48"/>
        </w:rPr>
      </w:pPr>
      <w:r w:rsidRPr="004806D0">
        <w:rPr>
          <w:rStyle w:val="span"/>
          <w:rFonts w:ascii="Avenir Book" w:eastAsia="DengXian" w:hAnsi="Avenir Book" w:cs="Cordia New"/>
          <w:caps/>
          <w:color w:val="000000"/>
          <w:sz w:val="48"/>
          <w:szCs w:val="48"/>
        </w:rPr>
        <w:t xml:space="preserve">CYNTHIA </w:t>
      </w:r>
      <w:r w:rsidR="009045B2" w:rsidRPr="004806D0">
        <w:rPr>
          <w:rStyle w:val="span"/>
          <w:rFonts w:ascii="Avenir Book" w:eastAsia="DengXian" w:hAnsi="Avenir Book" w:cs="Cordia New"/>
          <w:caps/>
          <w:color w:val="000000"/>
          <w:sz w:val="48"/>
          <w:szCs w:val="48"/>
        </w:rPr>
        <w:t>Xinyi</w:t>
      </w:r>
      <w:r w:rsidRPr="004806D0">
        <w:rPr>
          <w:rStyle w:val="span"/>
          <w:rFonts w:ascii="Avenir Book" w:eastAsia="DengXian" w:hAnsi="Avenir Book" w:cs="Cordia New"/>
          <w:caps/>
          <w:color w:val="000000"/>
          <w:sz w:val="48"/>
          <w:szCs w:val="48"/>
        </w:rPr>
        <w:t xml:space="preserve"> </w:t>
      </w:r>
      <w:r w:rsidR="009045B2" w:rsidRPr="004806D0">
        <w:rPr>
          <w:rStyle w:val="span"/>
          <w:rFonts w:ascii="Avenir Book" w:eastAsia="DengXian" w:hAnsi="Avenir Book" w:cs="Cordia New"/>
          <w:caps/>
          <w:color w:val="000000"/>
          <w:sz w:val="48"/>
          <w:szCs w:val="48"/>
        </w:rPr>
        <w:t>Tu</w:t>
      </w:r>
    </w:p>
    <w:p w14:paraId="747A8A8A" w14:textId="77777777" w:rsidR="00DA4D51" w:rsidRDefault="00DA4D51">
      <w:pPr>
        <w:pStyle w:val="divbotBorder"/>
        <w:spacing w:before="20"/>
        <w:rPr>
          <w:sz w:val="2"/>
          <w:szCs w:val="22"/>
        </w:rPr>
      </w:pPr>
    </w:p>
    <w:p w14:paraId="1C21C3E6" w14:textId="77777777" w:rsidR="00DA4D51" w:rsidRDefault="009045B2">
      <w:pPr>
        <w:pStyle w:val="div"/>
        <w:spacing w:before="20" w:line="0" w:lineRule="atLeast"/>
        <w:rPr>
          <w:sz w:val="0"/>
          <w:szCs w:val="0"/>
        </w:rPr>
      </w:pPr>
      <w:r>
        <w:rPr>
          <w:sz w:val="0"/>
          <w:szCs w:val="0"/>
        </w:rPr>
        <w:t> </w:t>
      </w:r>
    </w:p>
    <w:p w14:paraId="537F5F59" w14:textId="1D52FA47" w:rsidR="00BA6C0E" w:rsidRPr="00BA6C0E" w:rsidRDefault="00BA6C0E" w:rsidP="00BA6C0E">
      <w:pPr>
        <w:pStyle w:val="spanpaddedline"/>
        <w:spacing w:line="260" w:lineRule="atLeast"/>
        <w:jc w:val="center"/>
        <w:rPr>
          <w:rStyle w:val="jsgrdq"/>
          <w:rFonts w:ascii="Arial" w:hAnsi="Arial" w:cs="Arial"/>
          <w:color w:val="000000"/>
          <w:sz w:val="22"/>
          <w:szCs w:val="22"/>
        </w:rPr>
      </w:pPr>
      <w:r w:rsidRPr="00BA6C0E">
        <w:rPr>
          <w:rStyle w:val="jsgrdq"/>
          <w:rFonts w:ascii="Arial" w:hAnsi="Arial" w:cs="Arial"/>
          <w:color w:val="000000"/>
          <w:sz w:val="22"/>
          <w:szCs w:val="22"/>
        </w:rPr>
        <w:t>(857) 867-0694</w:t>
      </w:r>
      <w:r w:rsidRPr="00BA6C0E">
        <w:rPr>
          <w:rStyle w:val="spandegree"/>
          <w:rFonts w:ascii="Arial" w:hAnsi="Arial" w:cs="Arial"/>
          <w:caps w:val="0"/>
          <w:sz w:val="22"/>
          <w:szCs w:val="22"/>
        </w:rPr>
        <w:tab/>
      </w:r>
      <w:r w:rsidRPr="00BA6C0E">
        <w:rPr>
          <w:rStyle w:val="spandegree"/>
          <w:rFonts w:ascii="Arial" w:hAnsi="Arial" w:cs="Arial"/>
          <w:caps w:val="0"/>
          <w:sz w:val="22"/>
          <w:szCs w:val="22"/>
        </w:rPr>
        <w:tab/>
        <w:t xml:space="preserve">      </w:t>
      </w:r>
      <w:r w:rsidRPr="00BA6C0E">
        <w:rPr>
          <w:rStyle w:val="jsgrdq"/>
          <w:rFonts w:ascii="Arial" w:hAnsi="Arial" w:cs="Arial"/>
          <w:color w:val="000000"/>
          <w:sz w:val="22"/>
          <w:szCs w:val="22"/>
        </w:rPr>
        <w:t>xt2274@columbia.edu                          Twitter: @CynthiaTu2</w:t>
      </w:r>
    </w:p>
    <w:p w14:paraId="5B1CD25F" w14:textId="77777777" w:rsidR="00BA6C0E" w:rsidRDefault="00BA6C0E" w:rsidP="00BA6C0E">
      <w:pPr>
        <w:pStyle w:val="spanpaddedline"/>
        <w:spacing w:line="260" w:lineRule="atLeast"/>
        <w:jc w:val="center"/>
        <w:rPr>
          <w:rStyle w:val="spandegree"/>
          <w:rFonts w:ascii="Arial" w:hAnsi="Arial" w:cs="Arial"/>
          <w:b w:val="0"/>
          <w:bCs w:val="0"/>
          <w:caps w:val="0"/>
          <w:sz w:val="22"/>
          <w:szCs w:val="22"/>
        </w:rPr>
      </w:pPr>
      <w:r w:rsidRPr="00BA6C0E">
        <w:rPr>
          <w:rStyle w:val="jsgrdq"/>
          <w:rFonts w:ascii="Arial" w:hAnsi="Arial" w:cs="Arial"/>
          <w:color w:val="000000"/>
          <w:sz w:val="22"/>
          <w:szCs w:val="22"/>
        </w:rPr>
        <w:t>434 W 120th</w:t>
      </w:r>
      <w:r w:rsidRPr="00BA6C0E">
        <w:rPr>
          <w:rStyle w:val="spandegree"/>
          <w:rFonts w:ascii="Arial" w:hAnsi="Arial" w:cs="Arial"/>
          <w:caps w:val="0"/>
          <w:sz w:val="22"/>
          <w:szCs w:val="22"/>
        </w:rPr>
        <w:t xml:space="preserve"> </w:t>
      </w:r>
      <w:r>
        <w:rPr>
          <w:rStyle w:val="spandegree"/>
          <w:rFonts w:ascii="Arial" w:hAnsi="Arial" w:cs="Arial"/>
          <w:b w:val="0"/>
          <w:bCs w:val="0"/>
          <w:caps w:val="0"/>
          <w:sz w:val="22"/>
          <w:szCs w:val="22"/>
        </w:rPr>
        <w:t>St, New York, NY, 10027</w:t>
      </w:r>
    </w:p>
    <w:p w14:paraId="1F36F722" w14:textId="425EC14C" w:rsidR="00BA6C0E" w:rsidRPr="00BA6C0E" w:rsidRDefault="00C70957" w:rsidP="00BA6C0E">
      <w:pPr>
        <w:pStyle w:val="spanpaddedline"/>
        <w:spacing w:line="260" w:lineRule="atLeast"/>
        <w:jc w:val="center"/>
        <w:rPr>
          <w:rFonts w:ascii="Arial" w:hAnsi="Arial" w:cs="Arial"/>
          <w:color w:val="000000"/>
        </w:rPr>
      </w:pPr>
      <w:r w:rsidRPr="00C70957">
        <w:rPr>
          <w:rStyle w:val="jsgrdq"/>
          <w:rFonts w:ascii="Arial" w:hAnsi="Arial" w:cs="Arial"/>
          <w:color w:val="000000"/>
        </w:rPr>
        <w:t>https://xinyitu.github.io/</w:t>
      </w:r>
    </w:p>
    <w:p w14:paraId="2F82A7EF" w14:textId="77777777" w:rsidR="00DA4D51" w:rsidRPr="00C70957" w:rsidRDefault="009045B2">
      <w:pPr>
        <w:pStyle w:val="gap-btn-hidden"/>
        <w:spacing w:line="260" w:lineRule="atLeast"/>
        <w:rPr>
          <w:rFonts w:ascii="Arial" w:hAnsi="Arial" w:cs="Arial"/>
          <w:sz w:val="20"/>
          <w:szCs w:val="20"/>
        </w:rPr>
      </w:pPr>
      <w:r w:rsidRPr="00C70957">
        <w:rPr>
          <w:rFonts w:ascii="Arial" w:hAnsi="Arial" w:cs="Arial"/>
          <w:sz w:val="20"/>
          <w:szCs w:val="20"/>
        </w:rPr>
        <w:t> </w:t>
      </w:r>
    </w:p>
    <w:p w14:paraId="432C349B" w14:textId="698048EF" w:rsidR="009045B2" w:rsidRPr="00C70957" w:rsidRDefault="009045B2" w:rsidP="00960630">
      <w:pPr>
        <w:pStyle w:val="divdocumentdivheading"/>
        <w:tabs>
          <w:tab w:val="left" w:pos="4432"/>
          <w:tab w:val="left" w:pos="10640"/>
        </w:tabs>
        <w:spacing w:before="160" w:line="260" w:lineRule="atLeast"/>
        <w:rPr>
          <w:rFonts w:ascii="Arial" w:hAnsi="Arial" w:cs="Arial"/>
          <w:b/>
          <w:bCs/>
          <w:caps/>
          <w:sz w:val="20"/>
          <w:szCs w:val="20"/>
        </w:rPr>
      </w:pPr>
      <w:r w:rsidRPr="00C70957">
        <w:rPr>
          <w:rStyle w:val="divdocumentdivsectiontitle"/>
          <w:rFonts w:ascii="Arial" w:hAnsi="Arial" w:cs="Arial"/>
          <w:caps/>
          <w:sz w:val="20"/>
          <w:szCs w:val="20"/>
        </w:rPr>
        <w:t xml:space="preserve">Education </w:t>
      </w:r>
      <w:r w:rsidRPr="00C70957">
        <w:rPr>
          <w:rStyle w:val="divdocumentdivsectiontitle"/>
          <w:rFonts w:ascii="Arial" w:hAnsi="Arial" w:cs="Arial"/>
          <w:b/>
          <w:bCs/>
          <w:caps/>
          <w:sz w:val="20"/>
          <w:szCs w:val="20"/>
        </w:rPr>
        <w:t xml:space="preserve">  </w:t>
      </w:r>
      <w:r w:rsidRPr="00C70957">
        <w:rPr>
          <w:rFonts w:ascii="Arial" w:hAnsi="Arial" w:cs="Arial"/>
          <w:strike/>
          <w:color w:val="DADADA"/>
          <w:position w:val="-2"/>
          <w:sz w:val="20"/>
          <w:szCs w:val="20"/>
        </w:rPr>
        <w:tab/>
      </w:r>
      <w:r w:rsidR="00960630" w:rsidRPr="00C70957">
        <w:rPr>
          <w:rFonts w:ascii="Arial" w:hAnsi="Arial" w:cs="Arial"/>
          <w:strike/>
          <w:color w:val="DADADA"/>
          <w:position w:val="-2"/>
          <w:sz w:val="20"/>
          <w:szCs w:val="20"/>
        </w:rPr>
        <w:tab/>
      </w:r>
    </w:p>
    <w:p w14:paraId="4E638FA4" w14:textId="5C526868" w:rsidR="009045B2" w:rsidRPr="00C70957" w:rsidRDefault="00960630" w:rsidP="009045B2">
      <w:pPr>
        <w:pStyle w:val="spanpaddedline"/>
        <w:spacing w:line="260" w:lineRule="atLeast"/>
        <w:rPr>
          <w:rFonts w:ascii="Arial" w:hAnsi="Arial" w:cs="Arial"/>
          <w:sz w:val="20"/>
          <w:szCs w:val="20"/>
        </w:rPr>
      </w:pPr>
      <w:r w:rsidRPr="00C70957">
        <w:rPr>
          <w:rStyle w:val="jsgrdq"/>
          <w:rFonts w:ascii="Arial" w:hAnsi="Arial" w:cs="Arial"/>
          <w:b/>
          <w:bCs/>
          <w:color w:val="000000"/>
          <w:sz w:val="20"/>
          <w:szCs w:val="20"/>
        </w:rPr>
        <w:t>Columbia Journalism School, New York, N</w:t>
      </w:r>
      <w:r w:rsidR="00C92EA0" w:rsidRPr="00C70957">
        <w:rPr>
          <w:rStyle w:val="jsgrdq"/>
          <w:rFonts w:ascii="Arial" w:hAnsi="Arial" w:cs="Arial"/>
          <w:b/>
          <w:bCs/>
          <w:color w:val="000000"/>
          <w:sz w:val="20"/>
          <w:szCs w:val="20"/>
        </w:rPr>
        <w:t>.</w:t>
      </w:r>
      <w:r w:rsidRPr="00C70957">
        <w:rPr>
          <w:rStyle w:val="jsgrdq"/>
          <w:rFonts w:ascii="Arial" w:hAnsi="Arial" w:cs="Arial"/>
          <w:b/>
          <w:bCs/>
          <w:color w:val="000000"/>
          <w:sz w:val="20"/>
          <w:szCs w:val="20"/>
        </w:rPr>
        <w:t>Y</w:t>
      </w:r>
      <w:r w:rsidR="00C92EA0" w:rsidRPr="00C70957">
        <w:rPr>
          <w:rStyle w:val="jsgrdq"/>
          <w:rFonts w:ascii="Arial" w:hAnsi="Arial" w:cs="Arial"/>
          <w:b/>
          <w:bCs/>
          <w:color w:val="000000"/>
          <w:sz w:val="20"/>
          <w:szCs w:val="20"/>
        </w:rPr>
        <w:t>.</w:t>
      </w:r>
      <w:r w:rsidR="00FD432D" w:rsidRPr="00C70957">
        <w:rPr>
          <w:rStyle w:val="spancompanynameeduc"/>
          <w:rFonts w:ascii="Arial" w:hAnsi="Arial" w:cs="Arial"/>
          <w:sz w:val="20"/>
          <w:szCs w:val="20"/>
        </w:rPr>
        <w:tab/>
      </w:r>
      <w:r w:rsidRPr="00C70957">
        <w:rPr>
          <w:rStyle w:val="spancompanynameeduc"/>
          <w:rFonts w:ascii="Arial" w:hAnsi="Arial" w:cs="Arial"/>
          <w:sz w:val="20"/>
          <w:szCs w:val="20"/>
        </w:rPr>
        <w:tab/>
        <w:t xml:space="preserve">          </w:t>
      </w:r>
      <w:r w:rsidRPr="00C70957">
        <w:rPr>
          <w:rStyle w:val="spancompanynameeduc"/>
          <w:rFonts w:ascii="Arial" w:hAnsi="Arial" w:cs="Arial"/>
          <w:sz w:val="20"/>
          <w:szCs w:val="20"/>
        </w:rPr>
        <w:tab/>
      </w:r>
      <w:r w:rsidRPr="00C70957">
        <w:rPr>
          <w:rStyle w:val="spancompanynameeduc"/>
          <w:rFonts w:ascii="Arial" w:hAnsi="Arial" w:cs="Arial"/>
          <w:sz w:val="20"/>
          <w:szCs w:val="20"/>
        </w:rPr>
        <w:tab/>
        <w:t xml:space="preserve">  </w:t>
      </w:r>
      <w:r w:rsidRPr="00C70957">
        <w:rPr>
          <w:rStyle w:val="spancompanynameeduc"/>
          <w:rFonts w:ascii="Arial" w:hAnsi="Arial" w:cs="Arial"/>
          <w:sz w:val="20"/>
          <w:szCs w:val="20"/>
        </w:rPr>
        <w:tab/>
      </w:r>
      <w:r w:rsidRPr="00C70957">
        <w:rPr>
          <w:rStyle w:val="spancompanynameeduc"/>
          <w:rFonts w:ascii="Arial" w:hAnsi="Arial" w:cs="Arial"/>
          <w:sz w:val="20"/>
          <w:szCs w:val="20"/>
        </w:rPr>
        <w:tab/>
        <w:t xml:space="preserve">     </w:t>
      </w:r>
    </w:p>
    <w:p w14:paraId="3C62F227" w14:textId="5600C47A" w:rsidR="00960630" w:rsidRPr="00C70957" w:rsidRDefault="00960630" w:rsidP="00960630">
      <w:pPr>
        <w:pStyle w:val="spanpaddedline"/>
        <w:spacing w:line="260" w:lineRule="atLeast"/>
        <w:rPr>
          <w:rStyle w:val="jsgrdq"/>
          <w:rFonts w:ascii="Arial" w:hAnsi="Arial" w:cs="Arial"/>
          <w:i/>
          <w:iCs/>
          <w:color w:val="000000"/>
          <w:sz w:val="20"/>
          <w:szCs w:val="20"/>
        </w:rPr>
      </w:pPr>
      <w:r w:rsidRPr="00C70957">
        <w:rPr>
          <w:rStyle w:val="jsgrdq"/>
          <w:rFonts w:ascii="Arial" w:hAnsi="Arial" w:cs="Arial"/>
          <w:i/>
          <w:iCs/>
          <w:color w:val="000000"/>
          <w:sz w:val="20"/>
          <w:szCs w:val="20"/>
        </w:rPr>
        <w:t>Master of Science in Data Journalism</w:t>
      </w:r>
      <w:r w:rsidR="009D5F0C" w:rsidRPr="00C70957">
        <w:rPr>
          <w:rStyle w:val="spandegree"/>
          <w:rFonts w:ascii="Arial" w:hAnsi="Arial" w:cs="Arial"/>
          <w:caps w:val="0"/>
          <w:sz w:val="20"/>
          <w:szCs w:val="20"/>
        </w:rPr>
        <w:t xml:space="preserve"> </w:t>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Pr="00C70957">
        <w:rPr>
          <w:rStyle w:val="spandegree"/>
          <w:rFonts w:ascii="Arial" w:hAnsi="Arial" w:cs="Arial"/>
          <w:caps w:val="0"/>
          <w:sz w:val="20"/>
          <w:szCs w:val="20"/>
        </w:rPr>
        <w:tab/>
      </w:r>
      <w:r w:rsidR="00C70957">
        <w:rPr>
          <w:rStyle w:val="spandegree"/>
          <w:rFonts w:ascii="Arial" w:hAnsi="Arial" w:cs="Arial"/>
          <w:caps w:val="0"/>
          <w:sz w:val="20"/>
          <w:szCs w:val="20"/>
        </w:rPr>
        <w:tab/>
      </w:r>
      <w:r w:rsidR="00C70957">
        <w:rPr>
          <w:rStyle w:val="spandegree"/>
          <w:rFonts w:ascii="Arial" w:hAnsi="Arial" w:cs="Arial"/>
          <w:caps w:val="0"/>
          <w:sz w:val="20"/>
          <w:szCs w:val="20"/>
        </w:rPr>
        <w:tab/>
        <w:t xml:space="preserve">   </w:t>
      </w:r>
      <w:r w:rsidRPr="00C70957">
        <w:rPr>
          <w:rStyle w:val="jsgrdq"/>
          <w:rFonts w:ascii="Arial" w:hAnsi="Arial" w:cs="Arial"/>
          <w:i/>
          <w:iCs/>
          <w:color w:val="000000"/>
          <w:sz w:val="20"/>
          <w:szCs w:val="20"/>
        </w:rPr>
        <w:t>Degree Expected Aug</w:t>
      </w:r>
      <w:r w:rsidR="00C92EA0" w:rsidRPr="00C70957">
        <w:rPr>
          <w:rStyle w:val="jsgrdq"/>
          <w:rFonts w:ascii="Arial" w:hAnsi="Arial" w:cs="Arial"/>
          <w:i/>
          <w:iCs/>
          <w:color w:val="000000"/>
          <w:sz w:val="20"/>
          <w:szCs w:val="20"/>
        </w:rPr>
        <w:t>.</w:t>
      </w:r>
      <w:r w:rsidRPr="00C70957">
        <w:rPr>
          <w:rStyle w:val="jsgrdq"/>
          <w:rFonts w:ascii="Arial" w:hAnsi="Arial" w:cs="Arial"/>
          <w:i/>
          <w:iCs/>
          <w:color w:val="000000"/>
          <w:sz w:val="20"/>
          <w:szCs w:val="20"/>
        </w:rPr>
        <w:t xml:space="preserve"> 2023</w:t>
      </w:r>
    </w:p>
    <w:p w14:paraId="03E63087" w14:textId="77777777" w:rsidR="00A876C3" w:rsidRDefault="00960630" w:rsidP="00960630">
      <w:pPr>
        <w:pStyle w:val="spanpaddedline"/>
        <w:spacing w:line="260" w:lineRule="atLeast"/>
        <w:rPr>
          <w:rStyle w:val="jsgrdq"/>
          <w:rFonts w:ascii="Arial" w:hAnsi="Arial" w:cs="Arial"/>
          <w:color w:val="000000"/>
          <w:sz w:val="20"/>
          <w:szCs w:val="20"/>
        </w:rPr>
      </w:pPr>
      <w:r w:rsidRPr="00C70957">
        <w:rPr>
          <w:rStyle w:val="jsgrdq"/>
          <w:rFonts w:ascii="Arial" w:hAnsi="Arial" w:cs="Arial"/>
          <w:color w:val="000000"/>
          <w:sz w:val="20"/>
          <w:szCs w:val="20"/>
        </w:rPr>
        <w:t xml:space="preserve">Experience managing and analyzing data, identifying </w:t>
      </w:r>
      <w:r w:rsidR="00BA6C0E" w:rsidRPr="00C70957">
        <w:rPr>
          <w:rStyle w:val="jsgrdq"/>
          <w:rFonts w:ascii="Arial" w:hAnsi="Arial" w:cs="Arial"/>
          <w:color w:val="000000"/>
          <w:sz w:val="20"/>
          <w:szCs w:val="20"/>
        </w:rPr>
        <w:t>sources,</w:t>
      </w:r>
      <w:r w:rsidRPr="00C70957">
        <w:rPr>
          <w:rStyle w:val="jsgrdq"/>
          <w:rFonts w:ascii="Arial" w:hAnsi="Arial" w:cs="Arial"/>
          <w:color w:val="000000"/>
          <w:sz w:val="20"/>
          <w:szCs w:val="20"/>
        </w:rPr>
        <w:t xml:space="preserve"> and creating data-driven stories. </w:t>
      </w:r>
      <w:r w:rsidR="00C92EA0" w:rsidRPr="00C70957">
        <w:rPr>
          <w:rStyle w:val="jsgrdq"/>
          <w:rFonts w:ascii="Arial" w:hAnsi="Arial" w:cs="Arial"/>
          <w:color w:val="000000"/>
          <w:sz w:val="20"/>
          <w:szCs w:val="20"/>
        </w:rPr>
        <w:t xml:space="preserve">Projects </w:t>
      </w:r>
      <w:proofErr w:type="gramStart"/>
      <w:r w:rsidR="00C70957" w:rsidRPr="00C70957">
        <w:rPr>
          <w:rStyle w:val="jsgrdq"/>
          <w:rFonts w:ascii="Arial" w:hAnsi="Arial" w:cs="Arial"/>
          <w:color w:val="000000"/>
          <w:sz w:val="20"/>
          <w:szCs w:val="20"/>
        </w:rPr>
        <w:t>include</w:t>
      </w:r>
      <w:r w:rsidR="00C70957">
        <w:rPr>
          <w:rStyle w:val="jsgrdq"/>
          <w:rFonts w:ascii="Arial" w:hAnsi="Arial" w:cs="Arial"/>
          <w:color w:val="000000"/>
          <w:sz w:val="20"/>
          <w:szCs w:val="20"/>
        </w:rPr>
        <w:t>:</w:t>
      </w:r>
      <w:proofErr w:type="gramEnd"/>
      <w:r w:rsidR="00C70957">
        <w:rPr>
          <w:rStyle w:val="jsgrdq"/>
          <w:rFonts w:ascii="Arial" w:hAnsi="Arial" w:cs="Arial"/>
          <w:color w:val="000000"/>
          <w:sz w:val="20"/>
          <w:szCs w:val="20"/>
        </w:rPr>
        <w:t xml:space="preserve"> mapping New York City’s subway delays using automation scraper and </w:t>
      </w:r>
      <w:proofErr w:type="spellStart"/>
      <w:r w:rsidR="00C70957">
        <w:rPr>
          <w:rStyle w:val="jsgrdq"/>
          <w:rFonts w:ascii="Arial" w:hAnsi="Arial" w:cs="Arial"/>
          <w:color w:val="000000"/>
          <w:sz w:val="20"/>
          <w:szCs w:val="20"/>
        </w:rPr>
        <w:t>Mapbox</w:t>
      </w:r>
      <w:proofErr w:type="spellEnd"/>
      <w:r w:rsidR="00C70957">
        <w:rPr>
          <w:rStyle w:val="jsgrdq"/>
          <w:rFonts w:ascii="Arial" w:hAnsi="Arial" w:cs="Arial"/>
          <w:color w:val="000000"/>
          <w:sz w:val="20"/>
          <w:szCs w:val="20"/>
        </w:rPr>
        <w:t>.</w:t>
      </w:r>
    </w:p>
    <w:p w14:paraId="2724AD02" w14:textId="12ECB754" w:rsidR="00960630" w:rsidRPr="00C70957" w:rsidRDefault="004806D0" w:rsidP="00960630">
      <w:pPr>
        <w:pStyle w:val="spanpaddedline"/>
        <w:spacing w:line="260" w:lineRule="atLeast"/>
        <w:rPr>
          <w:rStyle w:val="jsgrdq"/>
          <w:rFonts w:ascii="Arial" w:hAnsi="Arial" w:cs="Arial"/>
          <w:color w:val="000000"/>
          <w:sz w:val="20"/>
          <w:szCs w:val="20"/>
        </w:rPr>
      </w:pPr>
      <w:r>
        <w:rPr>
          <w:rStyle w:val="jsgrdq"/>
          <w:rFonts w:ascii="Arial" w:hAnsi="Arial" w:cs="Arial"/>
          <w:color w:val="000000"/>
          <w:sz w:val="20"/>
          <w:szCs w:val="20"/>
        </w:rPr>
        <w:t>Earne</w:t>
      </w:r>
      <w:r w:rsidR="00A876C3">
        <w:rPr>
          <w:rStyle w:val="jsgrdq"/>
          <w:rFonts w:ascii="Arial" w:hAnsi="Arial" w:cs="Arial"/>
          <w:color w:val="000000"/>
          <w:sz w:val="20"/>
          <w:szCs w:val="20"/>
        </w:rPr>
        <w:t xml:space="preserve">d </w:t>
      </w:r>
      <w:r>
        <w:rPr>
          <w:rStyle w:val="jsgrdq"/>
          <w:rFonts w:ascii="Arial" w:hAnsi="Arial" w:cs="Arial"/>
          <w:color w:val="000000"/>
          <w:sz w:val="20"/>
          <w:szCs w:val="20"/>
        </w:rPr>
        <w:t xml:space="preserve">class </w:t>
      </w:r>
      <w:r w:rsidR="00A876C3">
        <w:rPr>
          <w:rStyle w:val="jsgrdq"/>
          <w:rFonts w:ascii="Arial" w:hAnsi="Arial" w:cs="Arial"/>
          <w:color w:val="000000"/>
          <w:sz w:val="20"/>
          <w:szCs w:val="20"/>
        </w:rPr>
        <w:t>honor</w:t>
      </w:r>
      <w:r>
        <w:rPr>
          <w:rStyle w:val="jsgrdq"/>
          <w:rFonts w:ascii="Arial" w:hAnsi="Arial" w:cs="Arial"/>
          <w:color w:val="000000"/>
          <w:sz w:val="20"/>
          <w:szCs w:val="20"/>
        </w:rPr>
        <w:t>s</w:t>
      </w:r>
      <w:r w:rsidR="00A876C3">
        <w:rPr>
          <w:rStyle w:val="jsgrdq"/>
          <w:rFonts w:ascii="Arial" w:hAnsi="Arial" w:cs="Arial"/>
          <w:color w:val="000000"/>
          <w:sz w:val="20"/>
          <w:szCs w:val="20"/>
        </w:rPr>
        <w:t xml:space="preserve"> in </w:t>
      </w:r>
      <w:r>
        <w:rPr>
          <w:rStyle w:val="jsgrdq"/>
          <w:rFonts w:ascii="Arial" w:hAnsi="Arial" w:cs="Arial"/>
          <w:color w:val="000000"/>
          <w:sz w:val="20"/>
          <w:szCs w:val="20"/>
        </w:rPr>
        <w:t>Reporting, Foundations of Computing, Data &amp; Databases.</w:t>
      </w:r>
      <w:r w:rsidR="00C92EA0" w:rsidRPr="00C70957">
        <w:rPr>
          <w:rStyle w:val="jsgrdq"/>
          <w:rFonts w:ascii="Arial" w:hAnsi="Arial" w:cs="Arial" w:hint="eastAsia"/>
          <w:color w:val="000000"/>
          <w:sz w:val="20"/>
          <w:szCs w:val="20"/>
          <w:lang w:eastAsia="zh-CN"/>
        </w:rPr>
        <w:br/>
      </w:r>
    </w:p>
    <w:p w14:paraId="0190D2CA" w14:textId="77777777" w:rsidR="00BA6C0E" w:rsidRPr="00C70957" w:rsidRDefault="00BA6C0E" w:rsidP="00960630">
      <w:pPr>
        <w:pStyle w:val="spanpaddedline"/>
        <w:spacing w:line="260" w:lineRule="atLeast"/>
        <w:rPr>
          <w:rStyle w:val="jsgrdq"/>
          <w:rFonts w:ascii="Arial" w:hAnsi="Arial" w:cs="Arial"/>
          <w:color w:val="000000"/>
          <w:sz w:val="20"/>
          <w:szCs w:val="20"/>
        </w:rPr>
      </w:pPr>
    </w:p>
    <w:p w14:paraId="43F480C4" w14:textId="0171E64F" w:rsidR="00960630" w:rsidRPr="00C70957" w:rsidRDefault="00960630" w:rsidP="00960630">
      <w:pPr>
        <w:pStyle w:val="spanpaddedline"/>
        <w:spacing w:line="260" w:lineRule="atLeast"/>
        <w:rPr>
          <w:rStyle w:val="jsgrdq"/>
          <w:rFonts w:ascii="Arial" w:hAnsi="Arial" w:cs="Arial"/>
          <w:b/>
          <w:bCs/>
          <w:color w:val="000000"/>
          <w:sz w:val="20"/>
          <w:szCs w:val="20"/>
        </w:rPr>
      </w:pPr>
      <w:r w:rsidRPr="00C70957">
        <w:rPr>
          <w:rStyle w:val="jsgrdq"/>
          <w:rFonts w:ascii="Arial" w:hAnsi="Arial" w:cs="Arial"/>
          <w:b/>
          <w:bCs/>
          <w:color w:val="000000"/>
          <w:sz w:val="20"/>
          <w:szCs w:val="20"/>
        </w:rPr>
        <w:t>Emerson College, Boston, M</w:t>
      </w:r>
      <w:r w:rsidR="00C92EA0" w:rsidRPr="00C70957">
        <w:rPr>
          <w:rStyle w:val="jsgrdq"/>
          <w:rFonts w:ascii="Arial" w:hAnsi="Arial" w:cs="Arial"/>
          <w:b/>
          <w:bCs/>
          <w:color w:val="000000"/>
          <w:sz w:val="20"/>
          <w:szCs w:val="20"/>
        </w:rPr>
        <w:t>ass.</w:t>
      </w:r>
    </w:p>
    <w:p w14:paraId="28CAD202" w14:textId="0B92720B" w:rsidR="009D5F0C" w:rsidRPr="00C70957" w:rsidRDefault="00960630" w:rsidP="009D5F0C">
      <w:pPr>
        <w:pStyle w:val="spanpaddedline"/>
        <w:spacing w:line="260" w:lineRule="atLeast"/>
        <w:rPr>
          <w:rStyle w:val="span"/>
          <w:rFonts w:ascii="Arial" w:hAnsi="Arial" w:cs="Arial"/>
          <w:sz w:val="20"/>
          <w:szCs w:val="20"/>
        </w:rPr>
      </w:pPr>
      <w:r w:rsidRPr="00C70957">
        <w:rPr>
          <w:rStyle w:val="jsgrdq"/>
          <w:rFonts w:ascii="Arial" w:hAnsi="Arial" w:cs="Arial"/>
          <w:i/>
          <w:iCs/>
          <w:color w:val="000000"/>
          <w:sz w:val="20"/>
          <w:szCs w:val="20"/>
        </w:rPr>
        <w:t>Bachelor of Science in Journalism</w:t>
      </w:r>
      <w:r w:rsidR="009D5F0C" w:rsidRPr="00C70957">
        <w:rPr>
          <w:rStyle w:val="datesWrapper"/>
          <w:rFonts w:ascii="Arial" w:hAnsi="Arial" w:cs="Arial"/>
          <w:sz w:val="20"/>
          <w:szCs w:val="20"/>
        </w:rPr>
        <w:tab/>
        <w:t xml:space="preserve">   </w:t>
      </w:r>
      <w:r w:rsidR="005B30DD" w:rsidRPr="00C70957">
        <w:rPr>
          <w:rStyle w:val="datesWrapper"/>
          <w:rFonts w:ascii="Arial" w:hAnsi="Arial" w:cs="Arial"/>
          <w:sz w:val="20"/>
          <w:szCs w:val="20"/>
        </w:rPr>
        <w:t xml:space="preserve">   </w:t>
      </w:r>
      <w:r w:rsidRPr="00C70957">
        <w:rPr>
          <w:rStyle w:val="span"/>
          <w:rFonts w:ascii="Arial" w:hAnsi="Arial" w:cs="Arial"/>
          <w:sz w:val="20"/>
          <w:szCs w:val="20"/>
        </w:rPr>
        <w:t xml:space="preserve"> </w:t>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r>
      <w:r w:rsidRPr="00C70957">
        <w:rPr>
          <w:rStyle w:val="span"/>
          <w:rFonts w:ascii="Arial" w:hAnsi="Arial" w:cs="Arial"/>
          <w:sz w:val="20"/>
          <w:szCs w:val="20"/>
        </w:rPr>
        <w:tab/>
        <w:t xml:space="preserve">      </w:t>
      </w:r>
      <w:r w:rsidR="00C70957">
        <w:rPr>
          <w:rStyle w:val="span"/>
          <w:rFonts w:ascii="Arial" w:hAnsi="Arial" w:cs="Arial"/>
          <w:sz w:val="20"/>
          <w:szCs w:val="20"/>
        </w:rPr>
        <w:t xml:space="preserve">     </w:t>
      </w:r>
      <w:r w:rsidRPr="00C70957">
        <w:rPr>
          <w:rStyle w:val="span"/>
          <w:rFonts w:ascii="Arial" w:hAnsi="Arial" w:cs="Arial"/>
          <w:i/>
          <w:iCs/>
          <w:sz w:val="20"/>
          <w:szCs w:val="20"/>
        </w:rPr>
        <w:t>Sep</w:t>
      </w:r>
      <w:r w:rsidR="00C92EA0" w:rsidRPr="00C70957">
        <w:rPr>
          <w:rStyle w:val="span"/>
          <w:rFonts w:ascii="Arial" w:hAnsi="Arial" w:cs="Arial"/>
          <w:i/>
          <w:iCs/>
          <w:sz w:val="20"/>
          <w:szCs w:val="20"/>
        </w:rPr>
        <w:t>t.</w:t>
      </w:r>
      <w:r w:rsidRPr="00C70957">
        <w:rPr>
          <w:rStyle w:val="span"/>
          <w:rFonts w:ascii="Arial" w:hAnsi="Arial" w:cs="Arial"/>
          <w:i/>
          <w:iCs/>
          <w:sz w:val="20"/>
          <w:szCs w:val="20"/>
        </w:rPr>
        <w:t xml:space="preserve"> </w:t>
      </w:r>
      <w:r w:rsidR="005B30DD" w:rsidRPr="00C70957">
        <w:rPr>
          <w:rStyle w:val="span"/>
          <w:rFonts w:ascii="Arial" w:hAnsi="Arial" w:cs="Arial"/>
          <w:i/>
          <w:iCs/>
          <w:sz w:val="20"/>
          <w:szCs w:val="20"/>
        </w:rPr>
        <w:t xml:space="preserve">2018 </w:t>
      </w:r>
      <w:r w:rsidRPr="00C70957">
        <w:rPr>
          <w:rStyle w:val="span"/>
          <w:rFonts w:ascii="Arial" w:hAnsi="Arial" w:cs="Arial"/>
          <w:i/>
          <w:iCs/>
          <w:sz w:val="20"/>
          <w:szCs w:val="20"/>
        </w:rPr>
        <w:t>–</w:t>
      </w:r>
      <w:r w:rsidR="009D5F0C" w:rsidRPr="00C70957">
        <w:rPr>
          <w:rStyle w:val="span"/>
          <w:rFonts w:ascii="Arial" w:hAnsi="Arial" w:cs="Arial"/>
          <w:i/>
          <w:iCs/>
          <w:sz w:val="20"/>
          <w:szCs w:val="20"/>
        </w:rPr>
        <w:t xml:space="preserve"> </w:t>
      </w:r>
      <w:r w:rsidRPr="00C70957">
        <w:rPr>
          <w:rStyle w:val="span"/>
          <w:rFonts w:ascii="Arial" w:hAnsi="Arial" w:cs="Arial"/>
          <w:i/>
          <w:iCs/>
          <w:sz w:val="20"/>
          <w:szCs w:val="20"/>
        </w:rPr>
        <w:t xml:space="preserve">May </w:t>
      </w:r>
      <w:r w:rsidR="009D5F0C" w:rsidRPr="00C70957">
        <w:rPr>
          <w:rStyle w:val="span"/>
          <w:rFonts w:ascii="Arial" w:hAnsi="Arial" w:cs="Arial"/>
          <w:i/>
          <w:iCs/>
          <w:sz w:val="20"/>
          <w:szCs w:val="20"/>
        </w:rPr>
        <w:t>2022</w:t>
      </w:r>
    </w:p>
    <w:p w14:paraId="745F8A6D" w14:textId="658929B7" w:rsidR="00960630" w:rsidRPr="00C70957" w:rsidRDefault="00960630" w:rsidP="009D5F0C">
      <w:pPr>
        <w:pStyle w:val="spanpaddedline"/>
        <w:spacing w:line="260" w:lineRule="atLeast"/>
        <w:rPr>
          <w:rStyle w:val="jsgrdq"/>
          <w:rFonts w:ascii="Arial" w:hAnsi="Arial" w:cs="Arial"/>
          <w:color w:val="000000"/>
          <w:sz w:val="20"/>
          <w:szCs w:val="20"/>
        </w:rPr>
      </w:pPr>
      <w:r w:rsidRPr="00C70957">
        <w:rPr>
          <w:rStyle w:val="jsgrdq"/>
          <w:rFonts w:ascii="Arial" w:hAnsi="Arial" w:cs="Arial"/>
          <w:color w:val="000000"/>
          <w:sz w:val="20"/>
          <w:szCs w:val="20"/>
        </w:rPr>
        <w:t>Coursework in multimedia reporting, produced short documentary on gentrification and AAPI activism in Boston's Chinatown. Graduated Magna Cum Laude</w:t>
      </w:r>
      <w:r w:rsidR="00D65A91" w:rsidRPr="00C70957">
        <w:rPr>
          <w:rStyle w:val="jsgrdq"/>
          <w:rFonts w:ascii="Arial" w:hAnsi="Arial" w:cs="Arial"/>
          <w:color w:val="000000"/>
          <w:sz w:val="20"/>
          <w:szCs w:val="20"/>
        </w:rPr>
        <w:t xml:space="preserve">, </w:t>
      </w:r>
      <w:r w:rsidRPr="00C70957">
        <w:rPr>
          <w:rStyle w:val="jsgrdq"/>
          <w:rFonts w:ascii="Arial" w:hAnsi="Arial" w:cs="Arial"/>
          <w:color w:val="000000"/>
          <w:sz w:val="20"/>
          <w:szCs w:val="20"/>
        </w:rPr>
        <w:t>Luminary Scholarship recipient, Dean's List.</w:t>
      </w:r>
    </w:p>
    <w:p w14:paraId="58404735" w14:textId="5648950D" w:rsidR="00960630" w:rsidRPr="00C70957" w:rsidRDefault="00960630" w:rsidP="00960630">
      <w:pPr>
        <w:pStyle w:val="divdocumentdivheading"/>
        <w:tabs>
          <w:tab w:val="left" w:pos="4377"/>
          <w:tab w:val="left" w:pos="10640"/>
        </w:tabs>
        <w:spacing w:before="160" w:line="260" w:lineRule="atLeast"/>
        <w:rPr>
          <w:rFonts w:ascii="Arial" w:hAnsi="Arial" w:cs="Arial"/>
          <w:caps/>
          <w:sz w:val="20"/>
          <w:szCs w:val="20"/>
        </w:rPr>
      </w:pPr>
      <w:r w:rsidRPr="00C70957">
        <w:rPr>
          <w:rFonts w:ascii="Arial" w:hAnsi="Arial" w:cs="Arial"/>
          <w:caps/>
          <w:sz w:val="20"/>
          <w:szCs w:val="20"/>
        </w:rPr>
        <w:t xml:space="preserve">Journalism </w:t>
      </w:r>
      <w:r w:rsidRPr="00C70957">
        <w:rPr>
          <w:rStyle w:val="divdocumentdivsectiontitle"/>
          <w:rFonts w:ascii="Arial" w:hAnsi="Arial" w:cs="Arial"/>
          <w:caps/>
          <w:sz w:val="20"/>
          <w:szCs w:val="20"/>
        </w:rPr>
        <w:t xml:space="preserve">Experience   </w:t>
      </w:r>
      <w:r w:rsidRPr="00C70957">
        <w:rPr>
          <w:rFonts w:ascii="Arial" w:hAnsi="Arial" w:cs="Arial"/>
          <w:strike/>
          <w:color w:val="DADADA"/>
          <w:position w:val="-2"/>
          <w:sz w:val="20"/>
          <w:szCs w:val="20"/>
        </w:rPr>
        <w:tab/>
      </w:r>
      <w:r w:rsidRPr="00C70957">
        <w:rPr>
          <w:rFonts w:ascii="Arial" w:hAnsi="Arial" w:cs="Arial"/>
          <w:strike/>
          <w:color w:val="DADADA"/>
          <w:position w:val="-2"/>
          <w:sz w:val="20"/>
          <w:szCs w:val="20"/>
        </w:rPr>
        <w:tab/>
      </w:r>
      <w:r w:rsidRPr="00C70957">
        <w:rPr>
          <w:rFonts w:ascii="Arial" w:hAnsi="Arial" w:cs="Arial"/>
          <w:color w:val="DADADA"/>
          <w:position w:val="-2"/>
          <w:sz w:val="20"/>
          <w:szCs w:val="20"/>
        </w:rPr>
        <w:tab/>
      </w:r>
    </w:p>
    <w:p w14:paraId="0961E01D" w14:textId="01E40DE7" w:rsidR="00BA6C0E" w:rsidRPr="00C70957" w:rsidRDefault="00C92EA0" w:rsidP="0057218D">
      <w:pPr>
        <w:pStyle w:val="spanpaddedline"/>
        <w:spacing w:line="260" w:lineRule="atLeast"/>
        <w:rPr>
          <w:rStyle w:val="span"/>
          <w:rFonts w:ascii="Arial" w:hAnsi="Arial" w:cs="Arial"/>
          <w:i/>
          <w:iCs/>
          <w:sz w:val="20"/>
          <w:szCs w:val="20"/>
        </w:rPr>
      </w:pPr>
      <w:r w:rsidRPr="00C70957">
        <w:rPr>
          <w:rStyle w:val="spanjobtitle"/>
          <w:rFonts w:ascii="Arial" w:hAnsi="Arial" w:cs="Arial"/>
          <w:b w:val="0"/>
          <w:bCs w:val="0"/>
          <w:i/>
          <w:iCs/>
          <w:sz w:val="20"/>
          <w:szCs w:val="20"/>
        </w:rPr>
        <w:t>Metro Reporting Intern</w:t>
      </w:r>
      <w:r w:rsidRPr="00C70957">
        <w:rPr>
          <w:rFonts w:ascii="Arial" w:hAnsi="Arial" w:cs="Arial"/>
          <w:b/>
          <w:bCs/>
          <w:i/>
          <w:iCs/>
          <w:sz w:val="20"/>
          <w:szCs w:val="20"/>
        </w:rPr>
        <w:t xml:space="preserve">, </w:t>
      </w:r>
      <w:proofErr w:type="spellStart"/>
      <w:r w:rsidR="00BA6C0E" w:rsidRPr="00C70957">
        <w:rPr>
          <w:rFonts w:ascii="Arial" w:hAnsi="Arial" w:cs="Arial"/>
          <w:b/>
          <w:bCs/>
          <w:color w:val="000000"/>
          <w:sz w:val="20"/>
          <w:szCs w:val="20"/>
        </w:rPr>
        <w:t>Yangcheng</w:t>
      </w:r>
      <w:proofErr w:type="spellEnd"/>
      <w:r w:rsidR="00BA6C0E" w:rsidRPr="00C70957">
        <w:rPr>
          <w:rFonts w:ascii="Arial" w:hAnsi="Arial" w:cs="Arial"/>
          <w:b/>
          <w:bCs/>
          <w:color w:val="000000"/>
          <w:sz w:val="20"/>
          <w:szCs w:val="20"/>
        </w:rPr>
        <w:t xml:space="preserve"> Evening News, Guangzhou, China</w:t>
      </w:r>
      <w:r w:rsidR="0057218D" w:rsidRPr="00C70957">
        <w:rPr>
          <w:rStyle w:val="datesWrapper"/>
          <w:rFonts w:ascii="Arial" w:hAnsi="Arial" w:cs="Arial"/>
          <w:sz w:val="20"/>
          <w:szCs w:val="20"/>
        </w:rPr>
        <w:t xml:space="preserve">                         </w:t>
      </w:r>
      <w:r w:rsidR="00C70957">
        <w:rPr>
          <w:rStyle w:val="datesWrapper"/>
          <w:rFonts w:ascii="Arial" w:hAnsi="Arial" w:cs="Arial"/>
          <w:sz w:val="20"/>
          <w:szCs w:val="20"/>
        </w:rPr>
        <w:tab/>
        <w:t xml:space="preserve">           </w:t>
      </w:r>
      <w:r w:rsidR="00BA6C0E" w:rsidRPr="00C70957">
        <w:rPr>
          <w:rStyle w:val="span"/>
          <w:rFonts w:ascii="Arial" w:hAnsi="Arial" w:cs="Arial"/>
          <w:i/>
          <w:iCs/>
          <w:sz w:val="20"/>
          <w:szCs w:val="20"/>
        </w:rPr>
        <w:t>Jun</w:t>
      </w:r>
      <w:r w:rsidRPr="00C70957">
        <w:rPr>
          <w:rStyle w:val="span"/>
          <w:rFonts w:ascii="Arial" w:hAnsi="Arial" w:cs="Arial"/>
          <w:i/>
          <w:iCs/>
          <w:sz w:val="20"/>
          <w:szCs w:val="20"/>
        </w:rPr>
        <w:t>e</w:t>
      </w:r>
      <w:r w:rsidR="00BA6C0E" w:rsidRPr="00C70957">
        <w:rPr>
          <w:rStyle w:val="span"/>
          <w:rFonts w:ascii="Arial" w:hAnsi="Arial" w:cs="Arial"/>
          <w:i/>
          <w:iCs/>
          <w:sz w:val="20"/>
          <w:szCs w:val="20"/>
        </w:rPr>
        <w:t xml:space="preserve"> 2020 </w:t>
      </w:r>
      <w:r w:rsidR="00D65A91" w:rsidRPr="00C70957">
        <w:rPr>
          <w:rStyle w:val="span"/>
          <w:rFonts w:ascii="Arial" w:hAnsi="Arial" w:cs="Arial"/>
          <w:i/>
          <w:iCs/>
          <w:sz w:val="20"/>
          <w:szCs w:val="20"/>
        </w:rPr>
        <w:t>–</w:t>
      </w:r>
      <w:r w:rsidR="00BA6C0E" w:rsidRPr="00C70957">
        <w:rPr>
          <w:rStyle w:val="span"/>
          <w:rFonts w:ascii="Arial" w:hAnsi="Arial" w:cs="Arial"/>
          <w:i/>
          <w:iCs/>
          <w:sz w:val="20"/>
          <w:szCs w:val="20"/>
        </w:rPr>
        <w:t xml:space="preserve"> Aug</w:t>
      </w:r>
      <w:r w:rsidR="00D65A91" w:rsidRPr="00C70957">
        <w:rPr>
          <w:rStyle w:val="span"/>
          <w:rFonts w:ascii="Arial" w:hAnsi="Arial" w:cs="Arial"/>
          <w:i/>
          <w:iCs/>
          <w:sz w:val="20"/>
          <w:szCs w:val="20"/>
        </w:rPr>
        <w:t>.</w:t>
      </w:r>
      <w:r w:rsidR="00BA6C0E" w:rsidRPr="00C70957">
        <w:rPr>
          <w:rStyle w:val="span"/>
          <w:rFonts w:ascii="Arial" w:hAnsi="Arial" w:cs="Arial"/>
          <w:i/>
          <w:iCs/>
          <w:sz w:val="20"/>
          <w:szCs w:val="20"/>
        </w:rPr>
        <w:t xml:space="preserve"> 2020</w:t>
      </w:r>
    </w:p>
    <w:p w14:paraId="3F2A63B7" w14:textId="2BF34016" w:rsidR="00960630" w:rsidRPr="00C70957" w:rsidRDefault="00BA6C0E" w:rsidP="009D5F0C">
      <w:pPr>
        <w:pStyle w:val="spanpaddedline"/>
        <w:spacing w:line="260" w:lineRule="atLeast"/>
        <w:rPr>
          <w:rFonts w:ascii="Arial" w:hAnsi="Arial" w:cs="Arial"/>
          <w:color w:val="000000"/>
          <w:sz w:val="20"/>
          <w:szCs w:val="20"/>
        </w:rPr>
      </w:pPr>
      <w:r w:rsidRPr="00C70957">
        <w:rPr>
          <w:rFonts w:ascii="Arial" w:hAnsi="Arial" w:cs="Arial"/>
          <w:color w:val="000000"/>
          <w:sz w:val="20"/>
          <w:szCs w:val="20"/>
        </w:rPr>
        <w:t>Pitched and wrote 30+ stories for print and digital media for one of China's largest circulated newspapers. Covered transportation, education, food, arts, and culture. Shot, edited and produced video packages and photographic content of news stories and events. Assisted editors with collecting, analyzing, and visualizing data for a comprehensive data report on the city's nighttime economy.</w:t>
      </w:r>
    </w:p>
    <w:p w14:paraId="2DEE6862" w14:textId="77777777" w:rsidR="00BA6C0E" w:rsidRPr="00C70957" w:rsidRDefault="00BA6C0E" w:rsidP="009D5F0C">
      <w:pPr>
        <w:pStyle w:val="spanpaddedline"/>
        <w:spacing w:line="260" w:lineRule="atLeast"/>
        <w:rPr>
          <w:rFonts w:ascii="Arial" w:hAnsi="Arial" w:cs="Arial"/>
          <w:color w:val="000000"/>
          <w:sz w:val="20"/>
          <w:szCs w:val="20"/>
        </w:rPr>
      </w:pPr>
    </w:p>
    <w:p w14:paraId="075C18BC" w14:textId="65853FDD" w:rsidR="00BA6C0E" w:rsidRPr="00C70957" w:rsidRDefault="0057218D" w:rsidP="0057218D">
      <w:pPr>
        <w:pStyle w:val="spanpaddedline"/>
        <w:spacing w:line="260" w:lineRule="atLeast"/>
        <w:rPr>
          <w:rFonts w:ascii="Arial" w:hAnsi="Arial" w:cs="Arial"/>
          <w:i/>
          <w:iCs/>
          <w:sz w:val="20"/>
          <w:szCs w:val="20"/>
        </w:rPr>
      </w:pPr>
      <w:r w:rsidRPr="00C70957">
        <w:rPr>
          <w:rFonts w:ascii="Arial" w:hAnsi="Arial" w:cs="Arial"/>
          <w:i/>
          <w:iCs/>
          <w:sz w:val="20"/>
          <w:szCs w:val="20"/>
        </w:rPr>
        <w:t xml:space="preserve">Correspondent/Photographer, </w:t>
      </w:r>
      <w:r w:rsidR="00BA6C0E" w:rsidRPr="00C70957">
        <w:rPr>
          <w:rFonts w:ascii="Arial" w:hAnsi="Arial" w:cs="Arial"/>
          <w:b/>
          <w:bCs/>
          <w:color w:val="000000"/>
          <w:sz w:val="20"/>
          <w:szCs w:val="20"/>
        </w:rPr>
        <w:t>The Berkeley Beacon, Boston, M</w:t>
      </w:r>
      <w:r w:rsidR="00C92EA0" w:rsidRPr="00C70957">
        <w:rPr>
          <w:rFonts w:ascii="Arial" w:hAnsi="Arial" w:cs="Arial"/>
          <w:b/>
          <w:bCs/>
          <w:color w:val="000000"/>
          <w:sz w:val="20"/>
          <w:szCs w:val="20"/>
        </w:rPr>
        <w:t>ass.</w:t>
      </w:r>
      <w:r w:rsidRPr="00C70957">
        <w:rPr>
          <w:rFonts w:ascii="Arial" w:hAnsi="Arial" w:cs="Arial"/>
          <w:b/>
          <w:bCs/>
          <w:color w:val="000000"/>
          <w:sz w:val="20"/>
          <w:szCs w:val="20"/>
        </w:rPr>
        <w:t xml:space="preserve"> </w:t>
      </w:r>
      <w:r w:rsidRPr="00C70957">
        <w:rPr>
          <w:rFonts w:ascii="Arial" w:hAnsi="Arial" w:cs="Arial"/>
          <w:b/>
          <w:bCs/>
          <w:color w:val="000000"/>
          <w:sz w:val="20"/>
          <w:szCs w:val="20"/>
        </w:rPr>
        <w:tab/>
      </w:r>
      <w:r w:rsidRPr="00C70957">
        <w:rPr>
          <w:rFonts w:ascii="Arial" w:hAnsi="Arial" w:cs="Arial"/>
          <w:b/>
          <w:bCs/>
          <w:color w:val="000000"/>
          <w:sz w:val="20"/>
          <w:szCs w:val="20"/>
        </w:rPr>
        <w:tab/>
      </w:r>
      <w:r w:rsidR="00C70957">
        <w:rPr>
          <w:rFonts w:ascii="Arial" w:hAnsi="Arial" w:cs="Arial"/>
          <w:b/>
          <w:bCs/>
          <w:color w:val="000000"/>
          <w:sz w:val="20"/>
          <w:szCs w:val="20"/>
        </w:rPr>
        <w:tab/>
        <w:t xml:space="preserve">           </w:t>
      </w:r>
      <w:r w:rsidR="00BA6C0E" w:rsidRPr="00C70957">
        <w:rPr>
          <w:rFonts w:ascii="Arial" w:hAnsi="Arial" w:cs="Arial"/>
          <w:i/>
          <w:iCs/>
          <w:sz w:val="20"/>
          <w:szCs w:val="20"/>
        </w:rPr>
        <w:t>Sep</w:t>
      </w:r>
      <w:r w:rsidR="00C92EA0" w:rsidRPr="00C70957">
        <w:rPr>
          <w:rFonts w:ascii="Arial" w:hAnsi="Arial" w:cs="Arial"/>
          <w:i/>
          <w:iCs/>
          <w:sz w:val="20"/>
          <w:szCs w:val="20"/>
        </w:rPr>
        <w:t>t.</w:t>
      </w:r>
      <w:r w:rsidR="00BA6C0E" w:rsidRPr="00C70957">
        <w:rPr>
          <w:rFonts w:ascii="Arial" w:hAnsi="Arial" w:cs="Arial"/>
          <w:i/>
          <w:iCs/>
          <w:sz w:val="20"/>
          <w:szCs w:val="20"/>
        </w:rPr>
        <w:t xml:space="preserve"> 2018 </w:t>
      </w:r>
      <w:r w:rsidR="00C92EA0" w:rsidRPr="00C70957">
        <w:rPr>
          <w:rFonts w:ascii="Arial" w:hAnsi="Arial" w:cs="Arial"/>
          <w:i/>
          <w:iCs/>
          <w:sz w:val="20"/>
          <w:szCs w:val="20"/>
        </w:rPr>
        <w:t>–</w:t>
      </w:r>
      <w:r w:rsidR="00BA6C0E" w:rsidRPr="00C70957">
        <w:rPr>
          <w:rFonts w:ascii="Arial" w:hAnsi="Arial" w:cs="Arial"/>
          <w:i/>
          <w:iCs/>
          <w:sz w:val="20"/>
          <w:szCs w:val="20"/>
        </w:rPr>
        <w:t xml:space="preserve"> Dec</w:t>
      </w:r>
      <w:r w:rsidR="00C92EA0" w:rsidRPr="00C70957">
        <w:rPr>
          <w:rFonts w:ascii="Arial" w:hAnsi="Arial" w:cs="Arial"/>
          <w:i/>
          <w:iCs/>
          <w:sz w:val="20"/>
          <w:szCs w:val="20"/>
        </w:rPr>
        <w:t>.</w:t>
      </w:r>
      <w:r w:rsidR="00BA6C0E" w:rsidRPr="00C70957">
        <w:rPr>
          <w:rFonts w:ascii="Arial" w:hAnsi="Arial" w:cs="Arial"/>
          <w:i/>
          <w:iCs/>
          <w:sz w:val="20"/>
          <w:szCs w:val="20"/>
        </w:rPr>
        <w:t xml:space="preserve"> 2019</w:t>
      </w:r>
    </w:p>
    <w:p w14:paraId="5133E8BB" w14:textId="3C4A52DA" w:rsidR="00BA6C0E" w:rsidRPr="00C70957" w:rsidRDefault="00BA6C0E" w:rsidP="009D5F0C">
      <w:pPr>
        <w:pStyle w:val="spanpaddedline"/>
        <w:spacing w:line="260" w:lineRule="atLeast"/>
        <w:rPr>
          <w:rFonts w:ascii="Arial" w:hAnsi="Arial" w:cs="Arial"/>
          <w:color w:val="000000"/>
          <w:sz w:val="20"/>
          <w:szCs w:val="20"/>
        </w:rPr>
      </w:pPr>
      <w:r w:rsidRPr="00C70957">
        <w:rPr>
          <w:rFonts w:ascii="Arial" w:hAnsi="Arial" w:cs="Arial"/>
          <w:color w:val="000000"/>
          <w:sz w:val="20"/>
          <w:szCs w:val="20"/>
        </w:rPr>
        <w:t>Pitched and covered campus news for general news section on a weekly basis, worked an average of two days per week</w:t>
      </w:r>
      <w:r w:rsidR="00D65A91" w:rsidRPr="00C70957">
        <w:rPr>
          <w:rFonts w:ascii="Arial" w:hAnsi="Arial" w:cs="Arial"/>
          <w:color w:val="000000"/>
          <w:sz w:val="20"/>
          <w:szCs w:val="20"/>
        </w:rPr>
        <w:t xml:space="preserve"> while maintaining a full course load. C</w:t>
      </w:r>
      <w:r w:rsidRPr="00C70957">
        <w:rPr>
          <w:rFonts w:ascii="Arial" w:hAnsi="Arial" w:cs="Arial"/>
          <w:color w:val="000000"/>
          <w:sz w:val="20"/>
          <w:szCs w:val="20"/>
        </w:rPr>
        <w:t xml:space="preserve">onducted research and interviews to develop stories. </w:t>
      </w:r>
      <w:r w:rsidR="00D65A91" w:rsidRPr="00C70957">
        <w:rPr>
          <w:rFonts w:ascii="Arial" w:hAnsi="Arial" w:cs="Arial"/>
          <w:color w:val="000000"/>
          <w:sz w:val="20"/>
          <w:szCs w:val="20"/>
        </w:rPr>
        <w:t>Shot photos for hard news and feature stories</w:t>
      </w:r>
      <w:r w:rsidR="008A57E6" w:rsidRPr="00C70957">
        <w:rPr>
          <w:rFonts w:ascii="Arial" w:hAnsi="Arial" w:cs="Arial"/>
          <w:color w:val="000000"/>
          <w:sz w:val="20"/>
          <w:szCs w:val="20"/>
        </w:rPr>
        <w:t xml:space="preserve"> for the news and </w:t>
      </w:r>
      <w:r w:rsidRPr="00C70957">
        <w:rPr>
          <w:rFonts w:ascii="Arial" w:hAnsi="Arial" w:cs="Arial"/>
          <w:color w:val="000000"/>
          <w:sz w:val="20"/>
          <w:szCs w:val="20"/>
        </w:rPr>
        <w:t>living arts section</w:t>
      </w:r>
      <w:r w:rsidR="008A57E6" w:rsidRPr="00C70957">
        <w:rPr>
          <w:rFonts w:ascii="Arial" w:hAnsi="Arial" w:cs="Arial"/>
          <w:color w:val="000000"/>
          <w:sz w:val="20"/>
          <w:szCs w:val="20"/>
        </w:rPr>
        <w:t>s</w:t>
      </w:r>
      <w:r w:rsidRPr="00C70957">
        <w:rPr>
          <w:rFonts w:ascii="Arial" w:hAnsi="Arial" w:cs="Arial"/>
          <w:color w:val="000000"/>
          <w:sz w:val="20"/>
          <w:szCs w:val="20"/>
        </w:rPr>
        <w:t>.</w:t>
      </w:r>
    </w:p>
    <w:p w14:paraId="312F0E8B" w14:textId="77777777" w:rsidR="00BA6C0E" w:rsidRPr="00C70957" w:rsidRDefault="00BA6C0E" w:rsidP="009D5F0C">
      <w:pPr>
        <w:pStyle w:val="spanpaddedline"/>
        <w:spacing w:line="260" w:lineRule="atLeast"/>
        <w:rPr>
          <w:rFonts w:ascii="Arial" w:hAnsi="Arial" w:cs="Arial"/>
          <w:color w:val="000000"/>
          <w:sz w:val="20"/>
          <w:szCs w:val="20"/>
        </w:rPr>
      </w:pPr>
    </w:p>
    <w:p w14:paraId="364C304D" w14:textId="6DE9E5FA" w:rsidR="00BA6C0E" w:rsidRPr="00C70957" w:rsidRDefault="0057218D" w:rsidP="0057218D">
      <w:pPr>
        <w:pStyle w:val="spanpaddedline"/>
        <w:spacing w:line="260" w:lineRule="atLeast"/>
        <w:rPr>
          <w:rFonts w:ascii="Arial" w:hAnsi="Arial" w:cs="Arial"/>
          <w:i/>
          <w:iCs/>
          <w:sz w:val="20"/>
          <w:szCs w:val="20"/>
        </w:rPr>
      </w:pPr>
      <w:r w:rsidRPr="00C70957">
        <w:rPr>
          <w:rFonts w:ascii="Arial" w:hAnsi="Arial" w:cs="Arial"/>
          <w:i/>
          <w:iCs/>
          <w:sz w:val="20"/>
          <w:szCs w:val="20"/>
        </w:rPr>
        <w:t xml:space="preserve">News Production Assistant, </w:t>
      </w:r>
      <w:r w:rsidR="00BA6C0E" w:rsidRPr="00C70957">
        <w:rPr>
          <w:rFonts w:ascii="Arial" w:hAnsi="Arial" w:cs="Arial"/>
          <w:b/>
          <w:bCs/>
          <w:color w:val="000000"/>
          <w:sz w:val="20"/>
          <w:szCs w:val="20"/>
        </w:rPr>
        <w:t>WEBN TV, Boston, M</w:t>
      </w:r>
      <w:r w:rsidR="00C92EA0" w:rsidRPr="00C70957">
        <w:rPr>
          <w:rFonts w:ascii="Arial" w:hAnsi="Arial" w:cs="Arial"/>
          <w:b/>
          <w:bCs/>
          <w:color w:val="000000"/>
          <w:sz w:val="20"/>
          <w:szCs w:val="20"/>
        </w:rPr>
        <w:t>ass.</w:t>
      </w:r>
      <w:r w:rsidRPr="00C70957">
        <w:rPr>
          <w:rFonts w:ascii="Arial" w:hAnsi="Arial" w:cs="Arial"/>
          <w:b/>
          <w:bCs/>
          <w:color w:val="000000"/>
          <w:sz w:val="20"/>
          <w:szCs w:val="20"/>
        </w:rPr>
        <w:t xml:space="preserve"> </w:t>
      </w:r>
      <w:r w:rsidRPr="00C70957">
        <w:rPr>
          <w:rFonts w:ascii="Arial" w:hAnsi="Arial" w:cs="Arial"/>
          <w:b/>
          <w:bCs/>
          <w:color w:val="000000"/>
          <w:sz w:val="20"/>
          <w:szCs w:val="20"/>
        </w:rPr>
        <w:tab/>
      </w:r>
      <w:r w:rsidRPr="00C70957">
        <w:rPr>
          <w:rFonts w:ascii="Arial" w:hAnsi="Arial" w:cs="Arial"/>
          <w:b/>
          <w:bCs/>
          <w:color w:val="000000"/>
          <w:sz w:val="20"/>
          <w:szCs w:val="20"/>
        </w:rPr>
        <w:tab/>
      </w:r>
      <w:r w:rsidRPr="00C70957">
        <w:rPr>
          <w:rFonts w:ascii="Arial" w:hAnsi="Arial" w:cs="Arial"/>
          <w:b/>
          <w:bCs/>
          <w:color w:val="000000"/>
          <w:sz w:val="20"/>
          <w:szCs w:val="20"/>
        </w:rPr>
        <w:tab/>
      </w:r>
      <w:r w:rsidRPr="00C70957">
        <w:rPr>
          <w:rFonts w:ascii="Arial" w:hAnsi="Arial" w:cs="Arial"/>
          <w:b/>
          <w:bCs/>
          <w:color w:val="000000"/>
          <w:sz w:val="20"/>
          <w:szCs w:val="20"/>
        </w:rPr>
        <w:tab/>
      </w:r>
      <w:r w:rsidR="00C70957">
        <w:rPr>
          <w:rFonts w:ascii="Arial" w:hAnsi="Arial" w:cs="Arial"/>
          <w:b/>
          <w:bCs/>
          <w:color w:val="000000"/>
          <w:sz w:val="20"/>
          <w:szCs w:val="20"/>
        </w:rPr>
        <w:t xml:space="preserve">    </w:t>
      </w:r>
      <w:r w:rsidR="00C70957">
        <w:rPr>
          <w:rFonts w:ascii="Arial" w:hAnsi="Arial" w:cs="Arial"/>
          <w:b/>
          <w:bCs/>
          <w:color w:val="000000"/>
          <w:sz w:val="20"/>
          <w:szCs w:val="20"/>
        </w:rPr>
        <w:tab/>
        <w:t xml:space="preserve">           </w:t>
      </w:r>
      <w:r w:rsidR="00BA6C0E" w:rsidRPr="00C70957">
        <w:rPr>
          <w:rFonts w:ascii="Arial" w:hAnsi="Arial" w:cs="Arial"/>
          <w:i/>
          <w:iCs/>
          <w:sz w:val="20"/>
          <w:szCs w:val="20"/>
        </w:rPr>
        <w:t>Sep</w:t>
      </w:r>
      <w:r w:rsidR="00C92EA0" w:rsidRPr="00C70957">
        <w:rPr>
          <w:rFonts w:ascii="Arial" w:hAnsi="Arial" w:cs="Arial"/>
          <w:i/>
          <w:iCs/>
          <w:sz w:val="20"/>
          <w:szCs w:val="20"/>
        </w:rPr>
        <w:t>t.</w:t>
      </w:r>
      <w:r w:rsidR="00BA6C0E" w:rsidRPr="00C70957">
        <w:rPr>
          <w:rFonts w:ascii="Arial" w:hAnsi="Arial" w:cs="Arial"/>
          <w:i/>
          <w:iCs/>
          <w:sz w:val="20"/>
          <w:szCs w:val="20"/>
        </w:rPr>
        <w:t xml:space="preserve"> 2019 </w:t>
      </w:r>
      <w:r w:rsidR="00C92EA0" w:rsidRPr="00C70957">
        <w:rPr>
          <w:rFonts w:ascii="Arial" w:hAnsi="Arial" w:cs="Arial"/>
          <w:i/>
          <w:iCs/>
          <w:sz w:val="20"/>
          <w:szCs w:val="20"/>
        </w:rPr>
        <w:t>–</w:t>
      </w:r>
      <w:r w:rsidR="00BA6C0E" w:rsidRPr="00C70957">
        <w:rPr>
          <w:rFonts w:ascii="Arial" w:hAnsi="Arial" w:cs="Arial"/>
          <w:i/>
          <w:iCs/>
          <w:sz w:val="20"/>
          <w:szCs w:val="20"/>
        </w:rPr>
        <w:t xml:space="preserve"> Dec</w:t>
      </w:r>
      <w:r w:rsidR="00C92EA0" w:rsidRPr="00C70957">
        <w:rPr>
          <w:rFonts w:ascii="Arial" w:hAnsi="Arial" w:cs="Arial"/>
          <w:i/>
          <w:iCs/>
          <w:sz w:val="20"/>
          <w:szCs w:val="20"/>
        </w:rPr>
        <w:t>.</w:t>
      </w:r>
      <w:r w:rsidR="00BA6C0E" w:rsidRPr="00C70957">
        <w:rPr>
          <w:rFonts w:ascii="Arial" w:hAnsi="Arial" w:cs="Arial"/>
          <w:i/>
          <w:iCs/>
          <w:sz w:val="20"/>
          <w:szCs w:val="20"/>
        </w:rPr>
        <w:t xml:space="preserve"> 2019</w:t>
      </w:r>
    </w:p>
    <w:p w14:paraId="4542B935" w14:textId="6A860A87" w:rsidR="00BA6C0E" w:rsidRPr="00C70957" w:rsidRDefault="00BA6C0E" w:rsidP="009D5F0C">
      <w:pPr>
        <w:pStyle w:val="spanpaddedline"/>
        <w:spacing w:line="260" w:lineRule="atLeast"/>
        <w:rPr>
          <w:rFonts w:ascii="Arial" w:hAnsi="Arial" w:cs="Arial"/>
          <w:sz w:val="20"/>
          <w:szCs w:val="20"/>
        </w:rPr>
      </w:pPr>
      <w:r w:rsidRPr="00C70957">
        <w:rPr>
          <w:rFonts w:ascii="Arial" w:hAnsi="Arial" w:cs="Arial"/>
          <w:color w:val="000000"/>
          <w:sz w:val="20"/>
          <w:szCs w:val="20"/>
        </w:rPr>
        <w:t>Produced and copy-edited scripts for a weekly newscast on local and international events. Created show rundowns with ENPS software. Collaborated with team members and casts, supported Executive Producers as needs arose on set.</w:t>
      </w:r>
    </w:p>
    <w:p w14:paraId="1868CE28" w14:textId="35F12752" w:rsidR="00DA4D51" w:rsidRPr="00C70957" w:rsidRDefault="00960630" w:rsidP="00960630">
      <w:pPr>
        <w:pStyle w:val="divdocumentdivheading"/>
        <w:tabs>
          <w:tab w:val="left" w:pos="4377"/>
          <w:tab w:val="left" w:pos="10640"/>
        </w:tabs>
        <w:spacing w:before="160" w:line="260" w:lineRule="atLeast"/>
        <w:rPr>
          <w:rFonts w:ascii="Arial" w:hAnsi="Arial" w:cs="Arial"/>
          <w:caps/>
          <w:sz w:val="20"/>
          <w:szCs w:val="20"/>
        </w:rPr>
      </w:pPr>
      <w:r w:rsidRPr="00C70957">
        <w:rPr>
          <w:rFonts w:ascii="Arial" w:hAnsi="Arial" w:cs="Arial"/>
          <w:caps/>
          <w:sz w:val="20"/>
          <w:szCs w:val="20"/>
        </w:rPr>
        <w:t xml:space="preserve">Other </w:t>
      </w:r>
      <w:r w:rsidR="009045B2" w:rsidRPr="00C70957">
        <w:rPr>
          <w:rStyle w:val="divdocumentdivsectiontitle"/>
          <w:rFonts w:ascii="Arial" w:hAnsi="Arial" w:cs="Arial"/>
          <w:caps/>
          <w:sz w:val="20"/>
          <w:szCs w:val="20"/>
        </w:rPr>
        <w:t xml:space="preserve">Experience   </w:t>
      </w:r>
      <w:r w:rsidRPr="00C70957">
        <w:rPr>
          <w:rFonts w:ascii="Arial" w:hAnsi="Arial" w:cs="Arial"/>
          <w:strike/>
          <w:color w:val="DADADA"/>
          <w:position w:val="-2"/>
          <w:sz w:val="20"/>
          <w:szCs w:val="20"/>
        </w:rPr>
        <w:tab/>
      </w:r>
      <w:r w:rsidRPr="00C70957">
        <w:rPr>
          <w:rFonts w:ascii="Arial" w:hAnsi="Arial" w:cs="Arial"/>
          <w:strike/>
          <w:color w:val="DADADA"/>
          <w:position w:val="-2"/>
          <w:sz w:val="20"/>
          <w:szCs w:val="20"/>
        </w:rPr>
        <w:tab/>
      </w:r>
      <w:r w:rsidR="009045B2" w:rsidRPr="00C70957">
        <w:rPr>
          <w:rFonts w:ascii="Arial" w:hAnsi="Arial" w:cs="Arial"/>
          <w:color w:val="DADADA"/>
          <w:position w:val="-2"/>
          <w:sz w:val="20"/>
          <w:szCs w:val="20"/>
        </w:rPr>
        <w:tab/>
      </w:r>
    </w:p>
    <w:p w14:paraId="72F4F55D" w14:textId="355B6923" w:rsidR="00BA6C0E" w:rsidRPr="00C70957" w:rsidRDefault="0057218D" w:rsidP="0057218D">
      <w:pPr>
        <w:pStyle w:val="spanpaddedline"/>
        <w:spacing w:line="260" w:lineRule="atLeast"/>
        <w:rPr>
          <w:rStyle w:val="span"/>
          <w:rFonts w:ascii="Arial" w:hAnsi="Arial" w:cs="Arial"/>
          <w:i/>
          <w:iCs/>
          <w:sz w:val="20"/>
          <w:szCs w:val="20"/>
        </w:rPr>
      </w:pPr>
      <w:r w:rsidRPr="00C70957">
        <w:rPr>
          <w:rStyle w:val="spanjobtitle"/>
          <w:rFonts w:ascii="Arial" w:hAnsi="Arial" w:cs="Arial"/>
          <w:b w:val="0"/>
          <w:bCs w:val="0"/>
          <w:i/>
          <w:iCs/>
          <w:sz w:val="20"/>
          <w:szCs w:val="20"/>
        </w:rPr>
        <w:t>Account Executive Intern</w:t>
      </w:r>
      <w:r w:rsidRPr="00C70957">
        <w:rPr>
          <w:rFonts w:ascii="Arial" w:hAnsi="Arial" w:cs="Arial"/>
          <w:b/>
          <w:bCs/>
          <w:i/>
          <w:iCs/>
          <w:sz w:val="20"/>
          <w:szCs w:val="20"/>
        </w:rPr>
        <w:t xml:space="preserve">, </w:t>
      </w:r>
      <w:r w:rsidR="00960630" w:rsidRPr="00C70957">
        <w:rPr>
          <w:rStyle w:val="jsgrdq"/>
          <w:rFonts w:ascii="Arial" w:hAnsi="Arial" w:cs="Arial"/>
          <w:b/>
          <w:bCs/>
          <w:color w:val="000000"/>
          <w:sz w:val="20"/>
          <w:szCs w:val="20"/>
        </w:rPr>
        <w:t>Ogilvy &amp; Mather, Shanghai, China</w:t>
      </w:r>
      <w:r w:rsidR="00960630" w:rsidRPr="00C70957">
        <w:rPr>
          <w:rFonts w:ascii="Arial" w:hAnsi="Arial" w:cs="Arial"/>
          <w:sz w:val="20"/>
          <w:szCs w:val="20"/>
        </w:rPr>
        <w:t xml:space="preserve"> </w:t>
      </w:r>
      <w:r w:rsidRPr="00C70957">
        <w:rPr>
          <w:rFonts w:ascii="Arial" w:hAnsi="Arial" w:cs="Arial"/>
          <w:sz w:val="20"/>
          <w:szCs w:val="20"/>
        </w:rPr>
        <w:tab/>
      </w:r>
      <w:r w:rsidRPr="00C70957">
        <w:rPr>
          <w:rFonts w:ascii="Arial" w:hAnsi="Arial" w:cs="Arial"/>
          <w:sz w:val="20"/>
          <w:szCs w:val="20"/>
        </w:rPr>
        <w:tab/>
      </w:r>
      <w:r w:rsidRPr="00C70957">
        <w:rPr>
          <w:rFonts w:ascii="Arial" w:hAnsi="Arial" w:cs="Arial"/>
          <w:sz w:val="20"/>
          <w:szCs w:val="20"/>
        </w:rPr>
        <w:tab/>
      </w:r>
      <w:r w:rsidR="00C70957">
        <w:rPr>
          <w:rFonts w:ascii="Arial" w:hAnsi="Arial" w:cs="Arial"/>
          <w:sz w:val="20"/>
          <w:szCs w:val="20"/>
        </w:rPr>
        <w:tab/>
        <w:t xml:space="preserve">            </w:t>
      </w:r>
      <w:r w:rsidR="00960630" w:rsidRPr="00C70957">
        <w:rPr>
          <w:rStyle w:val="span"/>
          <w:rFonts w:ascii="Arial" w:hAnsi="Arial" w:cs="Arial"/>
          <w:i/>
          <w:iCs/>
          <w:sz w:val="20"/>
          <w:szCs w:val="20"/>
        </w:rPr>
        <w:t>Feb</w:t>
      </w:r>
      <w:r w:rsidR="00C92EA0" w:rsidRPr="00C70957">
        <w:rPr>
          <w:rStyle w:val="span"/>
          <w:rFonts w:ascii="Arial" w:hAnsi="Arial" w:cs="Arial"/>
          <w:i/>
          <w:iCs/>
          <w:sz w:val="20"/>
          <w:szCs w:val="20"/>
        </w:rPr>
        <w:t>.</w:t>
      </w:r>
      <w:r w:rsidR="00960630" w:rsidRPr="00C70957">
        <w:rPr>
          <w:rStyle w:val="span"/>
          <w:rFonts w:ascii="Arial" w:hAnsi="Arial" w:cs="Arial"/>
          <w:i/>
          <w:iCs/>
          <w:sz w:val="20"/>
          <w:szCs w:val="20"/>
        </w:rPr>
        <w:t xml:space="preserve"> 2021 – May 2</w:t>
      </w:r>
      <w:r w:rsidR="00BA6C0E" w:rsidRPr="00C70957">
        <w:rPr>
          <w:rStyle w:val="span"/>
          <w:rFonts w:ascii="Arial" w:hAnsi="Arial" w:cs="Arial"/>
          <w:i/>
          <w:iCs/>
          <w:sz w:val="20"/>
          <w:szCs w:val="20"/>
        </w:rPr>
        <w:t>021</w:t>
      </w:r>
    </w:p>
    <w:p w14:paraId="317D1322" w14:textId="6B79AC7C" w:rsidR="00960630" w:rsidRPr="00C70957" w:rsidRDefault="00BA6C0E" w:rsidP="00BA6C0E">
      <w:pPr>
        <w:pStyle w:val="spanpaddedline"/>
        <w:spacing w:line="260" w:lineRule="atLeast"/>
        <w:rPr>
          <w:rStyle w:val="jsgrdq"/>
          <w:rFonts w:ascii="Arial" w:hAnsi="Arial" w:cs="Arial"/>
          <w:sz w:val="20"/>
          <w:szCs w:val="20"/>
        </w:rPr>
      </w:pPr>
      <w:r w:rsidRPr="00C70957">
        <w:rPr>
          <w:rStyle w:val="jsgrdq"/>
          <w:rFonts w:ascii="Arial" w:hAnsi="Arial" w:cs="Arial"/>
          <w:color w:val="000000"/>
          <w:sz w:val="20"/>
          <w:szCs w:val="20"/>
        </w:rPr>
        <w:t>Responsible for daily data monitoring, maintaining database and visualizing data to present to client daily. Conducted market research, proposed, and implemented communications strategies for clients. Fact-checked and copy-edited copy to ensure quality content production under tight deadlines.</w:t>
      </w:r>
    </w:p>
    <w:p w14:paraId="6E6D049F" w14:textId="66E51BBA" w:rsidR="009D5F0C" w:rsidRPr="00C70957" w:rsidRDefault="009D5F0C" w:rsidP="00BA6C0E">
      <w:pPr>
        <w:pStyle w:val="divdocumentdivheading"/>
        <w:tabs>
          <w:tab w:val="left" w:pos="4377"/>
          <w:tab w:val="left" w:pos="10640"/>
        </w:tabs>
        <w:spacing w:before="160" w:line="260" w:lineRule="atLeast"/>
        <w:rPr>
          <w:rFonts w:ascii="Arial" w:hAnsi="Arial" w:cs="Arial"/>
          <w:color w:val="000000" w:themeColor="text1"/>
          <w:position w:val="-2"/>
          <w:sz w:val="20"/>
          <w:szCs w:val="20"/>
        </w:rPr>
      </w:pPr>
      <w:r w:rsidRPr="00C70957">
        <w:rPr>
          <w:rFonts w:ascii="Arial" w:hAnsi="Arial" w:cs="Arial"/>
          <w:color w:val="000000" w:themeColor="text1"/>
          <w:position w:val="-2"/>
          <w:sz w:val="20"/>
          <w:szCs w:val="20"/>
        </w:rPr>
        <w:t xml:space="preserve">SKILLS  </w:t>
      </w:r>
      <w:r w:rsidR="00BA6C0E" w:rsidRPr="00C70957">
        <w:rPr>
          <w:rFonts w:ascii="Arial" w:hAnsi="Arial" w:cs="Arial"/>
          <w:strike/>
          <w:color w:val="DADADA"/>
          <w:position w:val="-2"/>
          <w:sz w:val="20"/>
          <w:szCs w:val="20"/>
        </w:rPr>
        <w:tab/>
      </w:r>
      <w:r w:rsidR="00BA6C0E" w:rsidRPr="00C70957">
        <w:rPr>
          <w:rFonts w:ascii="Arial" w:hAnsi="Arial" w:cs="Arial"/>
          <w:strike/>
          <w:color w:val="DADADA"/>
          <w:position w:val="-2"/>
          <w:sz w:val="20"/>
          <w:szCs w:val="20"/>
        </w:rPr>
        <w:tab/>
      </w:r>
      <w:r w:rsidR="00BA6C0E" w:rsidRPr="00C70957">
        <w:rPr>
          <w:rFonts w:ascii="Arial" w:hAnsi="Arial" w:cs="Arial"/>
          <w:color w:val="000000" w:themeColor="text1"/>
          <w:position w:val="-2"/>
          <w:sz w:val="20"/>
          <w:szCs w:val="20"/>
        </w:rPr>
        <w:tab/>
      </w:r>
    </w:p>
    <w:p w14:paraId="15F9B87F" w14:textId="7E658EA0" w:rsidR="009D5F0C" w:rsidRPr="00C70957" w:rsidRDefault="009D5F0C" w:rsidP="009D5F0C">
      <w:pPr>
        <w:pStyle w:val="NormalWeb"/>
        <w:numPr>
          <w:ilvl w:val="0"/>
          <w:numId w:val="13"/>
        </w:numPr>
        <w:rPr>
          <w:rFonts w:ascii="Arial" w:hAnsi="Arial" w:cs="Arial"/>
          <w:sz w:val="20"/>
          <w:szCs w:val="20"/>
        </w:rPr>
        <w:sectPr w:rsidR="009D5F0C" w:rsidRPr="00C70957">
          <w:pgSz w:w="12240" w:h="15840"/>
          <w:pgMar w:top="400" w:right="800" w:bottom="400" w:left="800" w:header="720" w:footer="720" w:gutter="0"/>
          <w:cols w:space="720"/>
        </w:sectPr>
      </w:pPr>
    </w:p>
    <w:p w14:paraId="05095D6A" w14:textId="59EBB9D2" w:rsidR="00960630" w:rsidRPr="00C70957" w:rsidRDefault="00960630" w:rsidP="00BA6C0E">
      <w:pPr>
        <w:pStyle w:val="04xlpa"/>
        <w:spacing w:line="285" w:lineRule="atLeast"/>
        <w:rPr>
          <w:rFonts w:ascii="Arial" w:hAnsi="Arial" w:cs="Arial"/>
          <w:color w:val="000000"/>
          <w:sz w:val="20"/>
          <w:szCs w:val="20"/>
        </w:rPr>
      </w:pPr>
      <w:r w:rsidRPr="00C70957">
        <w:rPr>
          <w:rStyle w:val="jsgrdq"/>
          <w:rFonts w:ascii="Arial" w:hAnsi="Arial" w:cs="Arial"/>
          <w:b/>
          <w:bCs/>
          <w:color w:val="000000"/>
          <w:sz w:val="20"/>
          <w:szCs w:val="20"/>
        </w:rPr>
        <w:t xml:space="preserve">Data Analysis: </w:t>
      </w:r>
      <w:r w:rsidRPr="00C70957">
        <w:rPr>
          <w:rStyle w:val="jsgrdq"/>
          <w:rFonts w:ascii="Arial" w:hAnsi="Arial" w:cs="Arial"/>
          <w:color w:val="000000"/>
          <w:sz w:val="20"/>
          <w:szCs w:val="20"/>
        </w:rPr>
        <w:t>Python</w:t>
      </w:r>
      <w:r w:rsidR="00403C2C">
        <w:rPr>
          <w:rStyle w:val="jsgrdq"/>
          <w:rFonts w:ascii="Arial" w:hAnsi="Arial" w:cs="Arial"/>
          <w:color w:val="000000"/>
          <w:sz w:val="20"/>
          <w:szCs w:val="20"/>
        </w:rPr>
        <w:t xml:space="preserve"> </w:t>
      </w:r>
      <w:r w:rsidRPr="00C70957">
        <w:rPr>
          <w:rStyle w:val="jsgrdq"/>
          <w:rFonts w:ascii="Arial" w:hAnsi="Arial" w:cs="Arial"/>
          <w:color w:val="000000"/>
          <w:sz w:val="20"/>
          <w:szCs w:val="20"/>
        </w:rPr>
        <w:t xml:space="preserve">(Pandas, </w:t>
      </w:r>
      <w:proofErr w:type="spellStart"/>
      <w:r w:rsidRPr="00C70957">
        <w:rPr>
          <w:rStyle w:val="jsgrdq"/>
          <w:rFonts w:ascii="Arial" w:hAnsi="Arial" w:cs="Arial"/>
          <w:color w:val="000000"/>
          <w:sz w:val="20"/>
          <w:szCs w:val="20"/>
        </w:rPr>
        <w:t>Numpy</w:t>
      </w:r>
      <w:proofErr w:type="spellEnd"/>
      <w:r w:rsidRPr="00C70957">
        <w:rPr>
          <w:rStyle w:val="jsgrdq"/>
          <w:rFonts w:ascii="Arial" w:hAnsi="Arial" w:cs="Arial"/>
          <w:color w:val="000000"/>
          <w:sz w:val="20"/>
          <w:szCs w:val="20"/>
        </w:rPr>
        <w:t xml:space="preserve">, Natural Language Tool Kit, </w:t>
      </w:r>
      <w:proofErr w:type="spellStart"/>
      <w:r w:rsidRPr="00C70957">
        <w:rPr>
          <w:rStyle w:val="jsgrdq"/>
          <w:rFonts w:ascii="Arial" w:hAnsi="Arial" w:cs="Arial"/>
          <w:color w:val="000000"/>
          <w:sz w:val="20"/>
          <w:szCs w:val="20"/>
        </w:rPr>
        <w:t>BeautifulSoup</w:t>
      </w:r>
      <w:proofErr w:type="spellEnd"/>
      <w:r w:rsidRPr="00C70957">
        <w:rPr>
          <w:rStyle w:val="jsgrdq"/>
          <w:rFonts w:ascii="Arial" w:hAnsi="Arial" w:cs="Arial"/>
          <w:color w:val="000000"/>
          <w:sz w:val="20"/>
          <w:szCs w:val="20"/>
        </w:rPr>
        <w:t xml:space="preserve">), PostgreSQL, </w:t>
      </w:r>
      <w:proofErr w:type="spellStart"/>
      <w:r w:rsidRPr="00C70957">
        <w:rPr>
          <w:rStyle w:val="jsgrdq"/>
          <w:rFonts w:ascii="Arial" w:hAnsi="Arial" w:cs="Arial"/>
          <w:color w:val="000000"/>
          <w:sz w:val="20"/>
          <w:szCs w:val="20"/>
        </w:rPr>
        <w:t>OpenRefine</w:t>
      </w:r>
      <w:proofErr w:type="spellEnd"/>
      <w:r w:rsidRPr="00C70957">
        <w:rPr>
          <w:rStyle w:val="jsgrdq"/>
          <w:rFonts w:ascii="Arial" w:hAnsi="Arial" w:cs="Arial"/>
          <w:color w:val="000000"/>
          <w:sz w:val="20"/>
          <w:szCs w:val="20"/>
        </w:rPr>
        <w:t>, Microsoft Excel.</w:t>
      </w:r>
      <w:r w:rsidR="008A57E6" w:rsidRPr="00C70957">
        <w:rPr>
          <w:rStyle w:val="jsgrdq"/>
          <w:rFonts w:ascii="Arial" w:hAnsi="Arial" w:cs="Arial"/>
          <w:color w:val="000000"/>
          <w:sz w:val="20"/>
          <w:szCs w:val="20"/>
        </w:rPr>
        <w:br/>
      </w:r>
      <w:r w:rsidRPr="00C70957">
        <w:rPr>
          <w:rStyle w:val="jsgrdq"/>
          <w:rFonts w:ascii="Arial" w:hAnsi="Arial" w:cs="Arial"/>
          <w:b/>
          <w:bCs/>
          <w:color w:val="000000"/>
          <w:sz w:val="20"/>
          <w:szCs w:val="20"/>
        </w:rPr>
        <w:t xml:space="preserve">Data Visualization: </w:t>
      </w:r>
      <w:proofErr w:type="spellStart"/>
      <w:r w:rsidRPr="00C70957">
        <w:rPr>
          <w:rStyle w:val="jsgrdq"/>
          <w:rFonts w:ascii="Arial" w:hAnsi="Arial" w:cs="Arial"/>
          <w:color w:val="000000"/>
          <w:sz w:val="20"/>
          <w:szCs w:val="20"/>
        </w:rPr>
        <w:t>DataWrapper</w:t>
      </w:r>
      <w:proofErr w:type="spellEnd"/>
      <w:r w:rsidRPr="00C70957">
        <w:rPr>
          <w:rStyle w:val="jsgrdq"/>
          <w:rFonts w:ascii="Arial" w:hAnsi="Arial" w:cs="Arial"/>
          <w:color w:val="000000"/>
          <w:sz w:val="20"/>
          <w:szCs w:val="20"/>
        </w:rPr>
        <w:t>, Tableau, Matplotlib, Adobe InDesign.</w:t>
      </w:r>
      <w:r w:rsidR="008A57E6" w:rsidRPr="00C70957">
        <w:rPr>
          <w:rStyle w:val="jsgrdq"/>
          <w:rFonts w:ascii="Arial" w:hAnsi="Arial" w:cs="Arial"/>
          <w:color w:val="000000"/>
          <w:sz w:val="20"/>
          <w:szCs w:val="20"/>
        </w:rPr>
        <w:br/>
      </w:r>
      <w:r w:rsidRPr="00C70957">
        <w:rPr>
          <w:rStyle w:val="jsgrdq"/>
          <w:rFonts w:ascii="Arial" w:hAnsi="Arial" w:cs="Arial"/>
          <w:b/>
          <w:bCs/>
          <w:color w:val="000000"/>
          <w:sz w:val="20"/>
          <w:szCs w:val="20"/>
        </w:rPr>
        <w:t>Multimedia</w:t>
      </w:r>
      <w:r w:rsidR="00BA6C0E" w:rsidRPr="00C70957">
        <w:rPr>
          <w:rStyle w:val="jsgrdq"/>
          <w:rFonts w:ascii="Arial" w:hAnsi="Arial" w:cs="Arial"/>
          <w:b/>
          <w:bCs/>
          <w:color w:val="000000"/>
          <w:sz w:val="20"/>
          <w:szCs w:val="20"/>
        </w:rPr>
        <w:t xml:space="preserve"> Production</w:t>
      </w:r>
      <w:r w:rsidRPr="00C70957">
        <w:rPr>
          <w:rStyle w:val="jsgrdq"/>
          <w:rFonts w:ascii="Arial" w:hAnsi="Arial" w:cs="Arial"/>
          <w:b/>
          <w:bCs/>
          <w:color w:val="000000"/>
          <w:sz w:val="20"/>
          <w:szCs w:val="20"/>
        </w:rPr>
        <w:t>:</w:t>
      </w:r>
      <w:r w:rsidRPr="00C70957">
        <w:rPr>
          <w:rStyle w:val="jsgrdq"/>
          <w:rFonts w:ascii="Arial" w:hAnsi="Arial" w:cs="Arial"/>
          <w:color w:val="000000"/>
          <w:sz w:val="20"/>
          <w:szCs w:val="20"/>
        </w:rPr>
        <w:t xml:space="preserve"> Final Cut Pro, GarageBand, ENPS Software, Canva, Photoshop, Lightroom, Photography (Sony DSLR).</w:t>
      </w:r>
      <w:r w:rsidR="008A57E6" w:rsidRPr="00C70957">
        <w:rPr>
          <w:rStyle w:val="jsgrdq"/>
          <w:rFonts w:ascii="Arial" w:hAnsi="Arial" w:cs="Arial"/>
          <w:b/>
          <w:bCs/>
          <w:color w:val="000000"/>
          <w:sz w:val="20"/>
          <w:szCs w:val="20"/>
        </w:rPr>
        <w:br/>
      </w:r>
      <w:r w:rsidRPr="00C70957">
        <w:rPr>
          <w:rStyle w:val="jsgrdq"/>
          <w:rFonts w:ascii="Arial" w:hAnsi="Arial" w:cs="Arial"/>
          <w:b/>
          <w:bCs/>
          <w:color w:val="000000"/>
          <w:sz w:val="20"/>
          <w:szCs w:val="20"/>
        </w:rPr>
        <w:t>Language</w:t>
      </w:r>
      <w:r w:rsidRPr="00C70957">
        <w:rPr>
          <w:rStyle w:val="jsgrdq"/>
          <w:rFonts w:ascii="Arial" w:hAnsi="Arial" w:cs="Arial"/>
          <w:color w:val="000000"/>
          <w:sz w:val="20"/>
          <w:szCs w:val="20"/>
        </w:rPr>
        <w:t>: Native in Mandarin Chinese</w:t>
      </w:r>
    </w:p>
    <w:p w14:paraId="7D6823F5" w14:textId="6DACB82F" w:rsidR="009360B1" w:rsidRPr="00960630" w:rsidRDefault="009360B1" w:rsidP="00C92EA0">
      <w:pPr>
        <w:pStyle w:val="divdocumentdivheading"/>
        <w:tabs>
          <w:tab w:val="left" w:pos="4377"/>
          <w:tab w:val="left" w:pos="10640"/>
        </w:tabs>
        <w:spacing w:before="160" w:line="260" w:lineRule="atLeast"/>
        <w:rPr>
          <w:rFonts w:ascii="Arial" w:hAnsi="Arial" w:cs="Arial"/>
          <w:b/>
          <w:bCs/>
          <w:color w:val="000000" w:themeColor="text1"/>
        </w:rPr>
      </w:pPr>
    </w:p>
    <w:sectPr w:rsidR="009360B1" w:rsidRPr="00960630" w:rsidSect="009D5F0C">
      <w:type w:val="continuous"/>
      <w:pgSz w:w="12240" w:h="15840"/>
      <w:pgMar w:top="400" w:right="800" w:bottom="40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A6129C5E">
      <w:start w:val="1"/>
      <w:numFmt w:val="bullet"/>
      <w:lvlText w:val=""/>
      <w:lvlJc w:val="left"/>
      <w:pPr>
        <w:ind w:left="720" w:hanging="360"/>
      </w:pPr>
      <w:rPr>
        <w:rFonts w:ascii="Symbol" w:hAnsi="Symbol"/>
      </w:rPr>
    </w:lvl>
    <w:lvl w:ilvl="1" w:tplc="5BFC6A64">
      <w:start w:val="1"/>
      <w:numFmt w:val="bullet"/>
      <w:lvlText w:val="o"/>
      <w:lvlJc w:val="left"/>
      <w:pPr>
        <w:tabs>
          <w:tab w:val="num" w:pos="1440"/>
        </w:tabs>
        <w:ind w:left="1440" w:hanging="360"/>
      </w:pPr>
      <w:rPr>
        <w:rFonts w:ascii="Courier New" w:hAnsi="Courier New"/>
      </w:rPr>
    </w:lvl>
    <w:lvl w:ilvl="2" w:tplc="E30E3A26">
      <w:start w:val="1"/>
      <w:numFmt w:val="bullet"/>
      <w:lvlText w:val=""/>
      <w:lvlJc w:val="left"/>
      <w:pPr>
        <w:tabs>
          <w:tab w:val="num" w:pos="2160"/>
        </w:tabs>
        <w:ind w:left="2160" w:hanging="360"/>
      </w:pPr>
      <w:rPr>
        <w:rFonts w:ascii="Wingdings" w:hAnsi="Wingdings"/>
      </w:rPr>
    </w:lvl>
    <w:lvl w:ilvl="3" w:tplc="0E2C2412">
      <w:start w:val="1"/>
      <w:numFmt w:val="bullet"/>
      <w:lvlText w:val=""/>
      <w:lvlJc w:val="left"/>
      <w:pPr>
        <w:tabs>
          <w:tab w:val="num" w:pos="2880"/>
        </w:tabs>
        <w:ind w:left="2880" w:hanging="360"/>
      </w:pPr>
      <w:rPr>
        <w:rFonts w:ascii="Symbol" w:hAnsi="Symbol"/>
      </w:rPr>
    </w:lvl>
    <w:lvl w:ilvl="4" w:tplc="1E843674">
      <w:start w:val="1"/>
      <w:numFmt w:val="bullet"/>
      <w:lvlText w:val="o"/>
      <w:lvlJc w:val="left"/>
      <w:pPr>
        <w:tabs>
          <w:tab w:val="num" w:pos="3600"/>
        </w:tabs>
        <w:ind w:left="3600" w:hanging="360"/>
      </w:pPr>
      <w:rPr>
        <w:rFonts w:ascii="Courier New" w:hAnsi="Courier New"/>
      </w:rPr>
    </w:lvl>
    <w:lvl w:ilvl="5" w:tplc="8A2098F6">
      <w:start w:val="1"/>
      <w:numFmt w:val="bullet"/>
      <w:lvlText w:val=""/>
      <w:lvlJc w:val="left"/>
      <w:pPr>
        <w:tabs>
          <w:tab w:val="num" w:pos="4320"/>
        </w:tabs>
        <w:ind w:left="4320" w:hanging="360"/>
      </w:pPr>
      <w:rPr>
        <w:rFonts w:ascii="Wingdings" w:hAnsi="Wingdings"/>
      </w:rPr>
    </w:lvl>
    <w:lvl w:ilvl="6" w:tplc="95684FC2">
      <w:start w:val="1"/>
      <w:numFmt w:val="bullet"/>
      <w:lvlText w:val=""/>
      <w:lvlJc w:val="left"/>
      <w:pPr>
        <w:tabs>
          <w:tab w:val="num" w:pos="5040"/>
        </w:tabs>
        <w:ind w:left="5040" w:hanging="360"/>
      </w:pPr>
      <w:rPr>
        <w:rFonts w:ascii="Symbol" w:hAnsi="Symbol"/>
      </w:rPr>
    </w:lvl>
    <w:lvl w:ilvl="7" w:tplc="140C58EC">
      <w:start w:val="1"/>
      <w:numFmt w:val="bullet"/>
      <w:lvlText w:val="o"/>
      <w:lvlJc w:val="left"/>
      <w:pPr>
        <w:tabs>
          <w:tab w:val="num" w:pos="5760"/>
        </w:tabs>
        <w:ind w:left="5760" w:hanging="360"/>
      </w:pPr>
      <w:rPr>
        <w:rFonts w:ascii="Courier New" w:hAnsi="Courier New"/>
      </w:rPr>
    </w:lvl>
    <w:lvl w:ilvl="8" w:tplc="CF5A679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98810D4">
      <w:start w:val="1"/>
      <w:numFmt w:val="bullet"/>
      <w:lvlText w:val=""/>
      <w:lvlJc w:val="left"/>
      <w:pPr>
        <w:ind w:left="720" w:hanging="360"/>
      </w:pPr>
      <w:rPr>
        <w:rFonts w:ascii="Symbol" w:hAnsi="Symbol"/>
      </w:rPr>
    </w:lvl>
    <w:lvl w:ilvl="1" w:tplc="DA6C22A4">
      <w:start w:val="1"/>
      <w:numFmt w:val="bullet"/>
      <w:lvlText w:val="o"/>
      <w:lvlJc w:val="left"/>
      <w:pPr>
        <w:tabs>
          <w:tab w:val="num" w:pos="1440"/>
        </w:tabs>
        <w:ind w:left="1440" w:hanging="360"/>
      </w:pPr>
      <w:rPr>
        <w:rFonts w:ascii="Courier New" w:hAnsi="Courier New"/>
      </w:rPr>
    </w:lvl>
    <w:lvl w:ilvl="2" w:tplc="7A4EA70E">
      <w:start w:val="1"/>
      <w:numFmt w:val="bullet"/>
      <w:lvlText w:val=""/>
      <w:lvlJc w:val="left"/>
      <w:pPr>
        <w:tabs>
          <w:tab w:val="num" w:pos="2160"/>
        </w:tabs>
        <w:ind w:left="2160" w:hanging="360"/>
      </w:pPr>
      <w:rPr>
        <w:rFonts w:ascii="Wingdings" w:hAnsi="Wingdings"/>
      </w:rPr>
    </w:lvl>
    <w:lvl w:ilvl="3" w:tplc="36AA9B50">
      <w:start w:val="1"/>
      <w:numFmt w:val="bullet"/>
      <w:lvlText w:val=""/>
      <w:lvlJc w:val="left"/>
      <w:pPr>
        <w:tabs>
          <w:tab w:val="num" w:pos="2880"/>
        </w:tabs>
        <w:ind w:left="2880" w:hanging="360"/>
      </w:pPr>
      <w:rPr>
        <w:rFonts w:ascii="Symbol" w:hAnsi="Symbol"/>
      </w:rPr>
    </w:lvl>
    <w:lvl w:ilvl="4" w:tplc="DD82408E">
      <w:start w:val="1"/>
      <w:numFmt w:val="bullet"/>
      <w:lvlText w:val="o"/>
      <w:lvlJc w:val="left"/>
      <w:pPr>
        <w:tabs>
          <w:tab w:val="num" w:pos="3600"/>
        </w:tabs>
        <w:ind w:left="3600" w:hanging="360"/>
      </w:pPr>
      <w:rPr>
        <w:rFonts w:ascii="Courier New" w:hAnsi="Courier New"/>
      </w:rPr>
    </w:lvl>
    <w:lvl w:ilvl="5" w:tplc="F31034AE">
      <w:start w:val="1"/>
      <w:numFmt w:val="bullet"/>
      <w:lvlText w:val=""/>
      <w:lvlJc w:val="left"/>
      <w:pPr>
        <w:tabs>
          <w:tab w:val="num" w:pos="4320"/>
        </w:tabs>
        <w:ind w:left="4320" w:hanging="360"/>
      </w:pPr>
      <w:rPr>
        <w:rFonts w:ascii="Wingdings" w:hAnsi="Wingdings"/>
      </w:rPr>
    </w:lvl>
    <w:lvl w:ilvl="6" w:tplc="424A93AA">
      <w:start w:val="1"/>
      <w:numFmt w:val="bullet"/>
      <w:lvlText w:val=""/>
      <w:lvlJc w:val="left"/>
      <w:pPr>
        <w:tabs>
          <w:tab w:val="num" w:pos="5040"/>
        </w:tabs>
        <w:ind w:left="5040" w:hanging="360"/>
      </w:pPr>
      <w:rPr>
        <w:rFonts w:ascii="Symbol" w:hAnsi="Symbol"/>
      </w:rPr>
    </w:lvl>
    <w:lvl w:ilvl="7" w:tplc="442814BA">
      <w:start w:val="1"/>
      <w:numFmt w:val="bullet"/>
      <w:lvlText w:val="o"/>
      <w:lvlJc w:val="left"/>
      <w:pPr>
        <w:tabs>
          <w:tab w:val="num" w:pos="5760"/>
        </w:tabs>
        <w:ind w:left="5760" w:hanging="360"/>
      </w:pPr>
      <w:rPr>
        <w:rFonts w:ascii="Courier New" w:hAnsi="Courier New"/>
      </w:rPr>
    </w:lvl>
    <w:lvl w:ilvl="8" w:tplc="AA38DBA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22E92DC">
      <w:start w:val="1"/>
      <w:numFmt w:val="bullet"/>
      <w:lvlText w:val=""/>
      <w:lvlJc w:val="left"/>
      <w:pPr>
        <w:ind w:left="720" w:hanging="360"/>
      </w:pPr>
      <w:rPr>
        <w:rFonts w:ascii="Symbol" w:hAnsi="Symbol"/>
      </w:rPr>
    </w:lvl>
    <w:lvl w:ilvl="1" w:tplc="91609700">
      <w:start w:val="1"/>
      <w:numFmt w:val="bullet"/>
      <w:lvlText w:val="o"/>
      <w:lvlJc w:val="left"/>
      <w:pPr>
        <w:tabs>
          <w:tab w:val="num" w:pos="1440"/>
        </w:tabs>
        <w:ind w:left="1440" w:hanging="360"/>
      </w:pPr>
      <w:rPr>
        <w:rFonts w:ascii="Courier New" w:hAnsi="Courier New"/>
      </w:rPr>
    </w:lvl>
    <w:lvl w:ilvl="2" w:tplc="8A707DAE">
      <w:start w:val="1"/>
      <w:numFmt w:val="bullet"/>
      <w:lvlText w:val=""/>
      <w:lvlJc w:val="left"/>
      <w:pPr>
        <w:tabs>
          <w:tab w:val="num" w:pos="2160"/>
        </w:tabs>
        <w:ind w:left="2160" w:hanging="360"/>
      </w:pPr>
      <w:rPr>
        <w:rFonts w:ascii="Wingdings" w:hAnsi="Wingdings"/>
      </w:rPr>
    </w:lvl>
    <w:lvl w:ilvl="3" w:tplc="F2BE08AE">
      <w:start w:val="1"/>
      <w:numFmt w:val="bullet"/>
      <w:lvlText w:val=""/>
      <w:lvlJc w:val="left"/>
      <w:pPr>
        <w:tabs>
          <w:tab w:val="num" w:pos="2880"/>
        </w:tabs>
        <w:ind w:left="2880" w:hanging="360"/>
      </w:pPr>
      <w:rPr>
        <w:rFonts w:ascii="Symbol" w:hAnsi="Symbol"/>
      </w:rPr>
    </w:lvl>
    <w:lvl w:ilvl="4" w:tplc="49DCE8A6">
      <w:start w:val="1"/>
      <w:numFmt w:val="bullet"/>
      <w:lvlText w:val="o"/>
      <w:lvlJc w:val="left"/>
      <w:pPr>
        <w:tabs>
          <w:tab w:val="num" w:pos="3600"/>
        </w:tabs>
        <w:ind w:left="3600" w:hanging="360"/>
      </w:pPr>
      <w:rPr>
        <w:rFonts w:ascii="Courier New" w:hAnsi="Courier New"/>
      </w:rPr>
    </w:lvl>
    <w:lvl w:ilvl="5" w:tplc="C45E039C">
      <w:start w:val="1"/>
      <w:numFmt w:val="bullet"/>
      <w:lvlText w:val=""/>
      <w:lvlJc w:val="left"/>
      <w:pPr>
        <w:tabs>
          <w:tab w:val="num" w:pos="4320"/>
        </w:tabs>
        <w:ind w:left="4320" w:hanging="360"/>
      </w:pPr>
      <w:rPr>
        <w:rFonts w:ascii="Wingdings" w:hAnsi="Wingdings"/>
      </w:rPr>
    </w:lvl>
    <w:lvl w:ilvl="6" w:tplc="CFC67210">
      <w:start w:val="1"/>
      <w:numFmt w:val="bullet"/>
      <w:lvlText w:val=""/>
      <w:lvlJc w:val="left"/>
      <w:pPr>
        <w:tabs>
          <w:tab w:val="num" w:pos="5040"/>
        </w:tabs>
        <w:ind w:left="5040" w:hanging="360"/>
      </w:pPr>
      <w:rPr>
        <w:rFonts w:ascii="Symbol" w:hAnsi="Symbol"/>
      </w:rPr>
    </w:lvl>
    <w:lvl w:ilvl="7" w:tplc="48266142">
      <w:start w:val="1"/>
      <w:numFmt w:val="bullet"/>
      <w:lvlText w:val="o"/>
      <w:lvlJc w:val="left"/>
      <w:pPr>
        <w:tabs>
          <w:tab w:val="num" w:pos="5760"/>
        </w:tabs>
        <w:ind w:left="5760" w:hanging="360"/>
      </w:pPr>
      <w:rPr>
        <w:rFonts w:ascii="Courier New" w:hAnsi="Courier New"/>
      </w:rPr>
    </w:lvl>
    <w:lvl w:ilvl="8" w:tplc="A734F0B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B5EE6D2">
      <w:start w:val="1"/>
      <w:numFmt w:val="bullet"/>
      <w:lvlText w:val=""/>
      <w:lvlJc w:val="left"/>
      <w:pPr>
        <w:ind w:left="720" w:hanging="360"/>
      </w:pPr>
      <w:rPr>
        <w:rFonts w:ascii="Symbol" w:hAnsi="Symbol"/>
      </w:rPr>
    </w:lvl>
    <w:lvl w:ilvl="1" w:tplc="C98815F8">
      <w:start w:val="1"/>
      <w:numFmt w:val="bullet"/>
      <w:lvlText w:val="o"/>
      <w:lvlJc w:val="left"/>
      <w:pPr>
        <w:tabs>
          <w:tab w:val="num" w:pos="1440"/>
        </w:tabs>
        <w:ind w:left="1440" w:hanging="360"/>
      </w:pPr>
      <w:rPr>
        <w:rFonts w:ascii="Courier New" w:hAnsi="Courier New"/>
      </w:rPr>
    </w:lvl>
    <w:lvl w:ilvl="2" w:tplc="2B58344A">
      <w:start w:val="1"/>
      <w:numFmt w:val="bullet"/>
      <w:lvlText w:val=""/>
      <w:lvlJc w:val="left"/>
      <w:pPr>
        <w:tabs>
          <w:tab w:val="num" w:pos="2160"/>
        </w:tabs>
        <w:ind w:left="2160" w:hanging="360"/>
      </w:pPr>
      <w:rPr>
        <w:rFonts w:ascii="Wingdings" w:hAnsi="Wingdings"/>
      </w:rPr>
    </w:lvl>
    <w:lvl w:ilvl="3" w:tplc="520AB5B4">
      <w:start w:val="1"/>
      <w:numFmt w:val="bullet"/>
      <w:lvlText w:val=""/>
      <w:lvlJc w:val="left"/>
      <w:pPr>
        <w:tabs>
          <w:tab w:val="num" w:pos="2880"/>
        </w:tabs>
        <w:ind w:left="2880" w:hanging="360"/>
      </w:pPr>
      <w:rPr>
        <w:rFonts w:ascii="Symbol" w:hAnsi="Symbol"/>
      </w:rPr>
    </w:lvl>
    <w:lvl w:ilvl="4" w:tplc="43EC3C2E">
      <w:start w:val="1"/>
      <w:numFmt w:val="bullet"/>
      <w:lvlText w:val="o"/>
      <w:lvlJc w:val="left"/>
      <w:pPr>
        <w:tabs>
          <w:tab w:val="num" w:pos="3600"/>
        </w:tabs>
        <w:ind w:left="3600" w:hanging="360"/>
      </w:pPr>
      <w:rPr>
        <w:rFonts w:ascii="Courier New" w:hAnsi="Courier New"/>
      </w:rPr>
    </w:lvl>
    <w:lvl w:ilvl="5" w:tplc="33D4D3F8">
      <w:start w:val="1"/>
      <w:numFmt w:val="bullet"/>
      <w:lvlText w:val=""/>
      <w:lvlJc w:val="left"/>
      <w:pPr>
        <w:tabs>
          <w:tab w:val="num" w:pos="4320"/>
        </w:tabs>
        <w:ind w:left="4320" w:hanging="360"/>
      </w:pPr>
      <w:rPr>
        <w:rFonts w:ascii="Wingdings" w:hAnsi="Wingdings"/>
      </w:rPr>
    </w:lvl>
    <w:lvl w:ilvl="6" w:tplc="901ACDBE">
      <w:start w:val="1"/>
      <w:numFmt w:val="bullet"/>
      <w:lvlText w:val=""/>
      <w:lvlJc w:val="left"/>
      <w:pPr>
        <w:tabs>
          <w:tab w:val="num" w:pos="5040"/>
        </w:tabs>
        <w:ind w:left="5040" w:hanging="360"/>
      </w:pPr>
      <w:rPr>
        <w:rFonts w:ascii="Symbol" w:hAnsi="Symbol"/>
      </w:rPr>
    </w:lvl>
    <w:lvl w:ilvl="7" w:tplc="A988692E">
      <w:start w:val="1"/>
      <w:numFmt w:val="bullet"/>
      <w:lvlText w:val="o"/>
      <w:lvlJc w:val="left"/>
      <w:pPr>
        <w:tabs>
          <w:tab w:val="num" w:pos="5760"/>
        </w:tabs>
        <w:ind w:left="5760" w:hanging="360"/>
      </w:pPr>
      <w:rPr>
        <w:rFonts w:ascii="Courier New" w:hAnsi="Courier New"/>
      </w:rPr>
    </w:lvl>
    <w:lvl w:ilvl="8" w:tplc="988CDDB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BDCA88A">
      <w:start w:val="1"/>
      <w:numFmt w:val="bullet"/>
      <w:lvlText w:val=""/>
      <w:lvlJc w:val="left"/>
      <w:pPr>
        <w:ind w:left="720" w:hanging="360"/>
      </w:pPr>
      <w:rPr>
        <w:rFonts w:ascii="Symbol" w:hAnsi="Symbol"/>
      </w:rPr>
    </w:lvl>
    <w:lvl w:ilvl="1" w:tplc="688636F8">
      <w:start w:val="1"/>
      <w:numFmt w:val="bullet"/>
      <w:lvlText w:val="o"/>
      <w:lvlJc w:val="left"/>
      <w:pPr>
        <w:tabs>
          <w:tab w:val="num" w:pos="1440"/>
        </w:tabs>
        <w:ind w:left="1440" w:hanging="360"/>
      </w:pPr>
      <w:rPr>
        <w:rFonts w:ascii="Courier New" w:hAnsi="Courier New"/>
      </w:rPr>
    </w:lvl>
    <w:lvl w:ilvl="2" w:tplc="4640793A">
      <w:start w:val="1"/>
      <w:numFmt w:val="bullet"/>
      <w:lvlText w:val=""/>
      <w:lvlJc w:val="left"/>
      <w:pPr>
        <w:tabs>
          <w:tab w:val="num" w:pos="2160"/>
        </w:tabs>
        <w:ind w:left="2160" w:hanging="360"/>
      </w:pPr>
      <w:rPr>
        <w:rFonts w:ascii="Wingdings" w:hAnsi="Wingdings"/>
      </w:rPr>
    </w:lvl>
    <w:lvl w:ilvl="3" w:tplc="31CAA2EC">
      <w:start w:val="1"/>
      <w:numFmt w:val="bullet"/>
      <w:lvlText w:val=""/>
      <w:lvlJc w:val="left"/>
      <w:pPr>
        <w:tabs>
          <w:tab w:val="num" w:pos="2880"/>
        </w:tabs>
        <w:ind w:left="2880" w:hanging="360"/>
      </w:pPr>
      <w:rPr>
        <w:rFonts w:ascii="Symbol" w:hAnsi="Symbol"/>
      </w:rPr>
    </w:lvl>
    <w:lvl w:ilvl="4" w:tplc="B28C2D12">
      <w:start w:val="1"/>
      <w:numFmt w:val="bullet"/>
      <w:lvlText w:val="o"/>
      <w:lvlJc w:val="left"/>
      <w:pPr>
        <w:tabs>
          <w:tab w:val="num" w:pos="3600"/>
        </w:tabs>
        <w:ind w:left="3600" w:hanging="360"/>
      </w:pPr>
      <w:rPr>
        <w:rFonts w:ascii="Courier New" w:hAnsi="Courier New"/>
      </w:rPr>
    </w:lvl>
    <w:lvl w:ilvl="5" w:tplc="85AED392">
      <w:start w:val="1"/>
      <w:numFmt w:val="bullet"/>
      <w:lvlText w:val=""/>
      <w:lvlJc w:val="left"/>
      <w:pPr>
        <w:tabs>
          <w:tab w:val="num" w:pos="4320"/>
        </w:tabs>
        <w:ind w:left="4320" w:hanging="360"/>
      </w:pPr>
      <w:rPr>
        <w:rFonts w:ascii="Wingdings" w:hAnsi="Wingdings"/>
      </w:rPr>
    </w:lvl>
    <w:lvl w:ilvl="6" w:tplc="3B4E83A8">
      <w:start w:val="1"/>
      <w:numFmt w:val="bullet"/>
      <w:lvlText w:val=""/>
      <w:lvlJc w:val="left"/>
      <w:pPr>
        <w:tabs>
          <w:tab w:val="num" w:pos="5040"/>
        </w:tabs>
        <w:ind w:left="5040" w:hanging="360"/>
      </w:pPr>
      <w:rPr>
        <w:rFonts w:ascii="Symbol" w:hAnsi="Symbol"/>
      </w:rPr>
    </w:lvl>
    <w:lvl w:ilvl="7" w:tplc="528415A4">
      <w:start w:val="1"/>
      <w:numFmt w:val="bullet"/>
      <w:lvlText w:val="o"/>
      <w:lvlJc w:val="left"/>
      <w:pPr>
        <w:tabs>
          <w:tab w:val="num" w:pos="5760"/>
        </w:tabs>
        <w:ind w:left="5760" w:hanging="360"/>
      </w:pPr>
      <w:rPr>
        <w:rFonts w:ascii="Courier New" w:hAnsi="Courier New"/>
      </w:rPr>
    </w:lvl>
    <w:lvl w:ilvl="8" w:tplc="78AE0C8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4B262E6">
      <w:start w:val="1"/>
      <w:numFmt w:val="bullet"/>
      <w:lvlText w:val=""/>
      <w:lvlJc w:val="left"/>
      <w:pPr>
        <w:ind w:left="720" w:hanging="360"/>
      </w:pPr>
      <w:rPr>
        <w:rFonts w:ascii="Symbol" w:hAnsi="Symbol"/>
      </w:rPr>
    </w:lvl>
    <w:lvl w:ilvl="1" w:tplc="7BDE759E">
      <w:start w:val="1"/>
      <w:numFmt w:val="bullet"/>
      <w:lvlText w:val="o"/>
      <w:lvlJc w:val="left"/>
      <w:pPr>
        <w:tabs>
          <w:tab w:val="num" w:pos="1440"/>
        </w:tabs>
        <w:ind w:left="1440" w:hanging="360"/>
      </w:pPr>
      <w:rPr>
        <w:rFonts w:ascii="Courier New" w:hAnsi="Courier New"/>
      </w:rPr>
    </w:lvl>
    <w:lvl w:ilvl="2" w:tplc="90F44490">
      <w:start w:val="1"/>
      <w:numFmt w:val="bullet"/>
      <w:lvlText w:val=""/>
      <w:lvlJc w:val="left"/>
      <w:pPr>
        <w:tabs>
          <w:tab w:val="num" w:pos="2160"/>
        </w:tabs>
        <w:ind w:left="2160" w:hanging="360"/>
      </w:pPr>
      <w:rPr>
        <w:rFonts w:ascii="Wingdings" w:hAnsi="Wingdings"/>
      </w:rPr>
    </w:lvl>
    <w:lvl w:ilvl="3" w:tplc="C4E4DD06">
      <w:start w:val="1"/>
      <w:numFmt w:val="bullet"/>
      <w:lvlText w:val=""/>
      <w:lvlJc w:val="left"/>
      <w:pPr>
        <w:tabs>
          <w:tab w:val="num" w:pos="2880"/>
        </w:tabs>
        <w:ind w:left="2880" w:hanging="360"/>
      </w:pPr>
      <w:rPr>
        <w:rFonts w:ascii="Symbol" w:hAnsi="Symbol"/>
      </w:rPr>
    </w:lvl>
    <w:lvl w:ilvl="4" w:tplc="EE62DBBA">
      <w:start w:val="1"/>
      <w:numFmt w:val="bullet"/>
      <w:lvlText w:val="o"/>
      <w:lvlJc w:val="left"/>
      <w:pPr>
        <w:tabs>
          <w:tab w:val="num" w:pos="3600"/>
        </w:tabs>
        <w:ind w:left="3600" w:hanging="360"/>
      </w:pPr>
      <w:rPr>
        <w:rFonts w:ascii="Courier New" w:hAnsi="Courier New"/>
      </w:rPr>
    </w:lvl>
    <w:lvl w:ilvl="5" w:tplc="F0B85A26">
      <w:start w:val="1"/>
      <w:numFmt w:val="bullet"/>
      <w:lvlText w:val=""/>
      <w:lvlJc w:val="left"/>
      <w:pPr>
        <w:tabs>
          <w:tab w:val="num" w:pos="4320"/>
        </w:tabs>
        <w:ind w:left="4320" w:hanging="360"/>
      </w:pPr>
      <w:rPr>
        <w:rFonts w:ascii="Wingdings" w:hAnsi="Wingdings"/>
      </w:rPr>
    </w:lvl>
    <w:lvl w:ilvl="6" w:tplc="008EB4F0">
      <w:start w:val="1"/>
      <w:numFmt w:val="bullet"/>
      <w:lvlText w:val=""/>
      <w:lvlJc w:val="left"/>
      <w:pPr>
        <w:tabs>
          <w:tab w:val="num" w:pos="5040"/>
        </w:tabs>
        <w:ind w:left="5040" w:hanging="360"/>
      </w:pPr>
      <w:rPr>
        <w:rFonts w:ascii="Symbol" w:hAnsi="Symbol"/>
      </w:rPr>
    </w:lvl>
    <w:lvl w:ilvl="7" w:tplc="F2845FDE">
      <w:start w:val="1"/>
      <w:numFmt w:val="bullet"/>
      <w:lvlText w:val="o"/>
      <w:lvlJc w:val="left"/>
      <w:pPr>
        <w:tabs>
          <w:tab w:val="num" w:pos="5760"/>
        </w:tabs>
        <w:ind w:left="5760" w:hanging="360"/>
      </w:pPr>
      <w:rPr>
        <w:rFonts w:ascii="Courier New" w:hAnsi="Courier New"/>
      </w:rPr>
    </w:lvl>
    <w:lvl w:ilvl="8" w:tplc="213203E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6EBA80">
      <w:start w:val="1"/>
      <w:numFmt w:val="bullet"/>
      <w:lvlText w:val=""/>
      <w:lvlJc w:val="left"/>
      <w:pPr>
        <w:ind w:left="720" w:hanging="360"/>
      </w:pPr>
      <w:rPr>
        <w:rFonts w:ascii="Symbol" w:hAnsi="Symbol"/>
      </w:rPr>
    </w:lvl>
    <w:lvl w:ilvl="1" w:tplc="4BDCBF68">
      <w:start w:val="1"/>
      <w:numFmt w:val="bullet"/>
      <w:lvlText w:val="o"/>
      <w:lvlJc w:val="left"/>
      <w:pPr>
        <w:tabs>
          <w:tab w:val="num" w:pos="1440"/>
        </w:tabs>
        <w:ind w:left="1440" w:hanging="360"/>
      </w:pPr>
      <w:rPr>
        <w:rFonts w:ascii="Courier New" w:hAnsi="Courier New"/>
      </w:rPr>
    </w:lvl>
    <w:lvl w:ilvl="2" w:tplc="B308DAFA">
      <w:start w:val="1"/>
      <w:numFmt w:val="bullet"/>
      <w:lvlText w:val=""/>
      <w:lvlJc w:val="left"/>
      <w:pPr>
        <w:tabs>
          <w:tab w:val="num" w:pos="2160"/>
        </w:tabs>
        <w:ind w:left="2160" w:hanging="360"/>
      </w:pPr>
      <w:rPr>
        <w:rFonts w:ascii="Wingdings" w:hAnsi="Wingdings"/>
      </w:rPr>
    </w:lvl>
    <w:lvl w:ilvl="3" w:tplc="51AA5C70">
      <w:start w:val="1"/>
      <w:numFmt w:val="bullet"/>
      <w:lvlText w:val=""/>
      <w:lvlJc w:val="left"/>
      <w:pPr>
        <w:tabs>
          <w:tab w:val="num" w:pos="2880"/>
        </w:tabs>
        <w:ind w:left="2880" w:hanging="360"/>
      </w:pPr>
      <w:rPr>
        <w:rFonts w:ascii="Symbol" w:hAnsi="Symbol"/>
      </w:rPr>
    </w:lvl>
    <w:lvl w:ilvl="4" w:tplc="A388165A">
      <w:start w:val="1"/>
      <w:numFmt w:val="bullet"/>
      <w:lvlText w:val="o"/>
      <w:lvlJc w:val="left"/>
      <w:pPr>
        <w:tabs>
          <w:tab w:val="num" w:pos="3600"/>
        </w:tabs>
        <w:ind w:left="3600" w:hanging="360"/>
      </w:pPr>
      <w:rPr>
        <w:rFonts w:ascii="Courier New" w:hAnsi="Courier New"/>
      </w:rPr>
    </w:lvl>
    <w:lvl w:ilvl="5" w:tplc="D4AC515A">
      <w:start w:val="1"/>
      <w:numFmt w:val="bullet"/>
      <w:lvlText w:val=""/>
      <w:lvlJc w:val="left"/>
      <w:pPr>
        <w:tabs>
          <w:tab w:val="num" w:pos="4320"/>
        </w:tabs>
        <w:ind w:left="4320" w:hanging="360"/>
      </w:pPr>
      <w:rPr>
        <w:rFonts w:ascii="Wingdings" w:hAnsi="Wingdings"/>
      </w:rPr>
    </w:lvl>
    <w:lvl w:ilvl="6" w:tplc="780E1072">
      <w:start w:val="1"/>
      <w:numFmt w:val="bullet"/>
      <w:lvlText w:val=""/>
      <w:lvlJc w:val="left"/>
      <w:pPr>
        <w:tabs>
          <w:tab w:val="num" w:pos="5040"/>
        </w:tabs>
        <w:ind w:left="5040" w:hanging="360"/>
      </w:pPr>
      <w:rPr>
        <w:rFonts w:ascii="Symbol" w:hAnsi="Symbol"/>
      </w:rPr>
    </w:lvl>
    <w:lvl w:ilvl="7" w:tplc="67826310">
      <w:start w:val="1"/>
      <w:numFmt w:val="bullet"/>
      <w:lvlText w:val="o"/>
      <w:lvlJc w:val="left"/>
      <w:pPr>
        <w:tabs>
          <w:tab w:val="num" w:pos="5760"/>
        </w:tabs>
        <w:ind w:left="5760" w:hanging="360"/>
      </w:pPr>
      <w:rPr>
        <w:rFonts w:ascii="Courier New" w:hAnsi="Courier New"/>
      </w:rPr>
    </w:lvl>
    <w:lvl w:ilvl="8" w:tplc="D7324F0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D8386650">
      <w:start w:val="1"/>
      <w:numFmt w:val="bullet"/>
      <w:lvlText w:val=""/>
      <w:lvlJc w:val="left"/>
      <w:pPr>
        <w:ind w:left="720" w:hanging="360"/>
      </w:pPr>
      <w:rPr>
        <w:rFonts w:ascii="Symbol" w:hAnsi="Symbol"/>
      </w:rPr>
    </w:lvl>
    <w:lvl w:ilvl="1" w:tplc="82CC4B38">
      <w:start w:val="1"/>
      <w:numFmt w:val="bullet"/>
      <w:lvlText w:val="o"/>
      <w:lvlJc w:val="left"/>
      <w:pPr>
        <w:tabs>
          <w:tab w:val="num" w:pos="1440"/>
        </w:tabs>
        <w:ind w:left="1440" w:hanging="360"/>
      </w:pPr>
      <w:rPr>
        <w:rFonts w:ascii="Courier New" w:hAnsi="Courier New"/>
      </w:rPr>
    </w:lvl>
    <w:lvl w:ilvl="2" w:tplc="F6E2F0BA">
      <w:start w:val="1"/>
      <w:numFmt w:val="bullet"/>
      <w:lvlText w:val=""/>
      <w:lvlJc w:val="left"/>
      <w:pPr>
        <w:tabs>
          <w:tab w:val="num" w:pos="2160"/>
        </w:tabs>
        <w:ind w:left="2160" w:hanging="360"/>
      </w:pPr>
      <w:rPr>
        <w:rFonts w:ascii="Wingdings" w:hAnsi="Wingdings"/>
      </w:rPr>
    </w:lvl>
    <w:lvl w:ilvl="3" w:tplc="B626762C">
      <w:start w:val="1"/>
      <w:numFmt w:val="bullet"/>
      <w:lvlText w:val=""/>
      <w:lvlJc w:val="left"/>
      <w:pPr>
        <w:tabs>
          <w:tab w:val="num" w:pos="2880"/>
        </w:tabs>
        <w:ind w:left="2880" w:hanging="360"/>
      </w:pPr>
      <w:rPr>
        <w:rFonts w:ascii="Symbol" w:hAnsi="Symbol"/>
      </w:rPr>
    </w:lvl>
    <w:lvl w:ilvl="4" w:tplc="F3A83FBC">
      <w:start w:val="1"/>
      <w:numFmt w:val="bullet"/>
      <w:lvlText w:val="o"/>
      <w:lvlJc w:val="left"/>
      <w:pPr>
        <w:tabs>
          <w:tab w:val="num" w:pos="3600"/>
        </w:tabs>
        <w:ind w:left="3600" w:hanging="360"/>
      </w:pPr>
      <w:rPr>
        <w:rFonts w:ascii="Courier New" w:hAnsi="Courier New"/>
      </w:rPr>
    </w:lvl>
    <w:lvl w:ilvl="5" w:tplc="6E02BB34">
      <w:start w:val="1"/>
      <w:numFmt w:val="bullet"/>
      <w:lvlText w:val=""/>
      <w:lvlJc w:val="left"/>
      <w:pPr>
        <w:tabs>
          <w:tab w:val="num" w:pos="4320"/>
        </w:tabs>
        <w:ind w:left="4320" w:hanging="360"/>
      </w:pPr>
      <w:rPr>
        <w:rFonts w:ascii="Wingdings" w:hAnsi="Wingdings"/>
      </w:rPr>
    </w:lvl>
    <w:lvl w:ilvl="6" w:tplc="47E80E90">
      <w:start w:val="1"/>
      <w:numFmt w:val="bullet"/>
      <w:lvlText w:val=""/>
      <w:lvlJc w:val="left"/>
      <w:pPr>
        <w:tabs>
          <w:tab w:val="num" w:pos="5040"/>
        </w:tabs>
        <w:ind w:left="5040" w:hanging="360"/>
      </w:pPr>
      <w:rPr>
        <w:rFonts w:ascii="Symbol" w:hAnsi="Symbol"/>
      </w:rPr>
    </w:lvl>
    <w:lvl w:ilvl="7" w:tplc="20F4AADA">
      <w:start w:val="1"/>
      <w:numFmt w:val="bullet"/>
      <w:lvlText w:val="o"/>
      <w:lvlJc w:val="left"/>
      <w:pPr>
        <w:tabs>
          <w:tab w:val="num" w:pos="5760"/>
        </w:tabs>
        <w:ind w:left="5760" w:hanging="360"/>
      </w:pPr>
      <w:rPr>
        <w:rFonts w:ascii="Courier New" w:hAnsi="Courier New"/>
      </w:rPr>
    </w:lvl>
    <w:lvl w:ilvl="8" w:tplc="E70EBF6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3B98A02A">
      <w:start w:val="1"/>
      <w:numFmt w:val="bullet"/>
      <w:lvlText w:val=""/>
      <w:lvlJc w:val="left"/>
      <w:pPr>
        <w:ind w:left="720" w:hanging="360"/>
      </w:pPr>
      <w:rPr>
        <w:rFonts w:ascii="Symbol" w:hAnsi="Symbol"/>
      </w:rPr>
    </w:lvl>
    <w:lvl w:ilvl="1" w:tplc="16425D5E">
      <w:start w:val="1"/>
      <w:numFmt w:val="bullet"/>
      <w:lvlText w:val="o"/>
      <w:lvlJc w:val="left"/>
      <w:pPr>
        <w:tabs>
          <w:tab w:val="num" w:pos="1440"/>
        </w:tabs>
        <w:ind w:left="1440" w:hanging="360"/>
      </w:pPr>
      <w:rPr>
        <w:rFonts w:ascii="Courier New" w:hAnsi="Courier New"/>
      </w:rPr>
    </w:lvl>
    <w:lvl w:ilvl="2" w:tplc="4DBA5106">
      <w:start w:val="1"/>
      <w:numFmt w:val="bullet"/>
      <w:lvlText w:val=""/>
      <w:lvlJc w:val="left"/>
      <w:pPr>
        <w:tabs>
          <w:tab w:val="num" w:pos="2160"/>
        </w:tabs>
        <w:ind w:left="2160" w:hanging="360"/>
      </w:pPr>
      <w:rPr>
        <w:rFonts w:ascii="Wingdings" w:hAnsi="Wingdings"/>
      </w:rPr>
    </w:lvl>
    <w:lvl w:ilvl="3" w:tplc="A7F864E4">
      <w:start w:val="1"/>
      <w:numFmt w:val="bullet"/>
      <w:lvlText w:val=""/>
      <w:lvlJc w:val="left"/>
      <w:pPr>
        <w:tabs>
          <w:tab w:val="num" w:pos="2880"/>
        </w:tabs>
        <w:ind w:left="2880" w:hanging="360"/>
      </w:pPr>
      <w:rPr>
        <w:rFonts w:ascii="Symbol" w:hAnsi="Symbol"/>
      </w:rPr>
    </w:lvl>
    <w:lvl w:ilvl="4" w:tplc="0C0A2E94">
      <w:start w:val="1"/>
      <w:numFmt w:val="bullet"/>
      <w:lvlText w:val="o"/>
      <w:lvlJc w:val="left"/>
      <w:pPr>
        <w:tabs>
          <w:tab w:val="num" w:pos="3600"/>
        </w:tabs>
        <w:ind w:left="3600" w:hanging="360"/>
      </w:pPr>
      <w:rPr>
        <w:rFonts w:ascii="Courier New" w:hAnsi="Courier New"/>
      </w:rPr>
    </w:lvl>
    <w:lvl w:ilvl="5" w:tplc="6F7EB2C0">
      <w:start w:val="1"/>
      <w:numFmt w:val="bullet"/>
      <w:lvlText w:val=""/>
      <w:lvlJc w:val="left"/>
      <w:pPr>
        <w:tabs>
          <w:tab w:val="num" w:pos="4320"/>
        </w:tabs>
        <w:ind w:left="4320" w:hanging="360"/>
      </w:pPr>
      <w:rPr>
        <w:rFonts w:ascii="Wingdings" w:hAnsi="Wingdings"/>
      </w:rPr>
    </w:lvl>
    <w:lvl w:ilvl="6" w:tplc="E6142DB4">
      <w:start w:val="1"/>
      <w:numFmt w:val="bullet"/>
      <w:lvlText w:val=""/>
      <w:lvlJc w:val="left"/>
      <w:pPr>
        <w:tabs>
          <w:tab w:val="num" w:pos="5040"/>
        </w:tabs>
        <w:ind w:left="5040" w:hanging="360"/>
      </w:pPr>
      <w:rPr>
        <w:rFonts w:ascii="Symbol" w:hAnsi="Symbol"/>
      </w:rPr>
    </w:lvl>
    <w:lvl w:ilvl="7" w:tplc="A0869E9A">
      <w:start w:val="1"/>
      <w:numFmt w:val="bullet"/>
      <w:lvlText w:val="o"/>
      <w:lvlJc w:val="left"/>
      <w:pPr>
        <w:tabs>
          <w:tab w:val="num" w:pos="5760"/>
        </w:tabs>
        <w:ind w:left="5760" w:hanging="360"/>
      </w:pPr>
      <w:rPr>
        <w:rFonts w:ascii="Courier New" w:hAnsi="Courier New"/>
      </w:rPr>
    </w:lvl>
    <w:lvl w:ilvl="8" w:tplc="12AA5FA2">
      <w:start w:val="1"/>
      <w:numFmt w:val="bullet"/>
      <w:lvlText w:val=""/>
      <w:lvlJc w:val="left"/>
      <w:pPr>
        <w:tabs>
          <w:tab w:val="num" w:pos="6480"/>
        </w:tabs>
        <w:ind w:left="6480" w:hanging="360"/>
      </w:pPr>
      <w:rPr>
        <w:rFonts w:ascii="Wingdings" w:hAnsi="Wingdings"/>
      </w:rPr>
    </w:lvl>
  </w:abstractNum>
  <w:abstractNum w:abstractNumId="9" w15:restartNumberingAfterBreak="0">
    <w:nsid w:val="0B491FEC"/>
    <w:multiLevelType w:val="multilevel"/>
    <w:tmpl w:val="8D8E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A5B5F"/>
    <w:multiLevelType w:val="multilevel"/>
    <w:tmpl w:val="3D508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E6406"/>
    <w:multiLevelType w:val="hybridMultilevel"/>
    <w:tmpl w:val="10DA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44A96"/>
    <w:multiLevelType w:val="hybridMultilevel"/>
    <w:tmpl w:val="4B48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221770">
    <w:abstractNumId w:val="0"/>
  </w:num>
  <w:num w:numId="2" w16cid:durableId="1421029297">
    <w:abstractNumId w:val="1"/>
  </w:num>
  <w:num w:numId="3" w16cid:durableId="1358775861">
    <w:abstractNumId w:val="2"/>
  </w:num>
  <w:num w:numId="4" w16cid:durableId="617028349">
    <w:abstractNumId w:val="3"/>
  </w:num>
  <w:num w:numId="5" w16cid:durableId="192505031">
    <w:abstractNumId w:val="4"/>
  </w:num>
  <w:num w:numId="6" w16cid:durableId="967734985">
    <w:abstractNumId w:val="5"/>
  </w:num>
  <w:num w:numId="7" w16cid:durableId="834806218">
    <w:abstractNumId w:val="6"/>
  </w:num>
  <w:num w:numId="8" w16cid:durableId="756441567">
    <w:abstractNumId w:val="7"/>
  </w:num>
  <w:num w:numId="9" w16cid:durableId="1399792168">
    <w:abstractNumId w:val="8"/>
  </w:num>
  <w:num w:numId="10" w16cid:durableId="690036824">
    <w:abstractNumId w:val="10"/>
  </w:num>
  <w:num w:numId="11" w16cid:durableId="23100666">
    <w:abstractNumId w:val="12"/>
  </w:num>
  <w:num w:numId="12" w16cid:durableId="878857892">
    <w:abstractNumId w:val="11"/>
  </w:num>
  <w:num w:numId="13" w16cid:durableId="1576478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51"/>
    <w:rsid w:val="00040935"/>
    <w:rsid w:val="001015C9"/>
    <w:rsid w:val="00104D1D"/>
    <w:rsid w:val="002857AE"/>
    <w:rsid w:val="003168BD"/>
    <w:rsid w:val="00403C2C"/>
    <w:rsid w:val="004806D0"/>
    <w:rsid w:val="0057218D"/>
    <w:rsid w:val="005B30DD"/>
    <w:rsid w:val="007363C2"/>
    <w:rsid w:val="0088613A"/>
    <w:rsid w:val="008A57E6"/>
    <w:rsid w:val="009045B2"/>
    <w:rsid w:val="009324EF"/>
    <w:rsid w:val="009360B1"/>
    <w:rsid w:val="00960630"/>
    <w:rsid w:val="009D5F0C"/>
    <w:rsid w:val="00A876C3"/>
    <w:rsid w:val="00BA6C0E"/>
    <w:rsid w:val="00C70957"/>
    <w:rsid w:val="00C92EA0"/>
    <w:rsid w:val="00D24325"/>
    <w:rsid w:val="00D65A91"/>
    <w:rsid w:val="00DA4D51"/>
    <w:rsid w:val="00DC045C"/>
    <w:rsid w:val="00FD432D"/>
    <w:rsid w:val="00FD569A"/>
    <w:rsid w:val="00FF2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468580"/>
  <w15:docId w15:val="{8F6EF786-3EA9-FB49-A029-ED1EA83D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style>
  <w:style w:type="paragraph" w:customStyle="1" w:styleId="divdocumentdivfirstsection">
    <w:name w:val="div_document_div_firstsection"/>
    <w:basedOn w:val="Normal"/>
  </w:style>
  <w:style w:type="paragraph" w:customStyle="1" w:styleId="gap-btn-hidden">
    <w:name w:val="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pBdr>
        <w:bottom w:val="none" w:sz="0" w:space="4" w:color="auto"/>
      </w:pBdr>
      <w:spacing w:line="480" w:lineRule="atLeast"/>
      <w:jc w:val="center"/>
    </w:pPr>
    <w:rPr>
      <w:b/>
      <w:bCs/>
      <w:caps/>
      <w:color w:val="000000"/>
      <w:sz w:val="40"/>
      <w:szCs w:val="40"/>
    </w:rPr>
  </w:style>
  <w:style w:type="paragraph" w:customStyle="1" w:styleId="div">
    <w:name w:val="div"/>
    <w:basedOn w:val="Normal"/>
  </w:style>
  <w:style w:type="paragraph" w:customStyle="1" w:styleId="divdocumentthinbottomborderdivnth-last-child1">
    <w:name w:val="div_document_thinbottomborder &gt; div_nth-last-child(1)"/>
    <w:basedOn w:val="Normal"/>
    <w:pPr>
      <w:pBdr>
        <w:bottom w:val="single" w:sz="12" w:space="0" w:color="DADADA"/>
      </w:pBdr>
    </w:pPr>
  </w:style>
  <w:style w:type="character" w:customStyle="1" w:styleId="span">
    <w:name w:val="span"/>
    <w:basedOn w:val="DefaultParagraphFont"/>
    <w:rPr>
      <w:sz w:val="24"/>
      <w:szCs w:val="24"/>
      <w:bdr w:val="none" w:sz="0" w:space="0" w:color="auto"/>
      <w:vertAlign w:val="baseline"/>
    </w:rPr>
  </w:style>
  <w:style w:type="paragraph" w:customStyle="1" w:styleId="divbotBorder">
    <w:name w:val="div_botBorder"/>
    <w:basedOn w:val="div"/>
    <w:pPr>
      <w:pBdr>
        <w:bottom w:val="single" w:sz="24" w:space="0" w:color="DADADA"/>
      </w:pBdr>
      <w:spacing w:line="36" w:lineRule="auto"/>
    </w:pPr>
  </w:style>
  <w:style w:type="paragraph" w:customStyle="1" w:styleId="divdocumentdivSECTIONCNTC">
    <w:name w:val="div_document_div_SECTION_CNTC"/>
    <w:basedOn w:val="Normal"/>
  </w:style>
  <w:style w:type="paragraph" w:customStyle="1" w:styleId="divaddress">
    <w:name w:val="div_address"/>
    <w:basedOn w:val="div"/>
    <w:pPr>
      <w:jc w:val="center"/>
    </w:pPr>
    <w:rPr>
      <w:sz w:val="20"/>
      <w:szCs w:val="20"/>
    </w:rPr>
  </w:style>
  <w:style w:type="paragraph" w:customStyle="1" w:styleId="documentSECTIONCNTCsection">
    <w:name w:val="document_SECTION_CNTC + section"/>
    <w:basedOn w:val="Normal"/>
  </w:style>
  <w:style w:type="paragraph" w:customStyle="1" w:styleId="divdocumentdivheading">
    <w:name w:val="div_document_div_heading"/>
    <w:basedOn w:val="Normal"/>
    <w:pPr>
      <w:pBdr>
        <w:bottom w:val="none" w:sz="0" w:space="1"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24"/>
      <w:szCs w:val="24"/>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ulli">
    <w:name w:val="ul_li"/>
    <w:basedOn w:val="Normal"/>
    <w:pPr>
      <w:pBdr>
        <w:left w:val="none" w:sz="0" w:space="3" w:color="auto"/>
      </w:pBdr>
    </w:pPr>
  </w:style>
  <w:style w:type="table" w:customStyle="1" w:styleId="divdocumenttable">
    <w:name w:val="div_document_table"/>
    <w:basedOn w:val="TableNormal"/>
    <w:tblPr/>
  </w:style>
  <w:style w:type="paragraph" w:customStyle="1" w:styleId="spantxtCenter">
    <w:name w:val="span_txtCenter"/>
    <w:basedOn w:val="spanParagraph"/>
    <w:pPr>
      <w:jc w:val="center"/>
    </w:pPr>
  </w:style>
  <w:style w:type="paragraph" w:customStyle="1" w:styleId="spanParagraph">
    <w:name w:val="span Paragraph"/>
    <w:basedOn w:val="Normal"/>
  </w:style>
  <w:style w:type="paragraph" w:customStyle="1" w:styleId="spancompanyname">
    <w:name w:val="span_companyname"/>
    <w:basedOn w:val="spanParagraph"/>
    <w:pPr>
      <w:jc w:val="center"/>
    </w:pPr>
    <w:rPr>
      <w:b/>
      <w:bCs/>
      <w:caps/>
    </w:rPr>
  </w:style>
  <w:style w:type="paragraph" w:customStyle="1" w:styleId="spanpaddedline">
    <w:name w:val="span_paddedline"/>
    <w:basedOn w:val="spanParagraph"/>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txtLeft">
    <w:name w:val="span_txtLeft"/>
    <w:basedOn w:val="span"/>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caps/>
      <w:sz w:val="24"/>
      <w:szCs w:val="24"/>
      <w:bdr w:val="none" w:sz="0" w:space="0" w:color="auto"/>
      <w:vertAlign w:val="baseline"/>
    </w:rPr>
  </w:style>
  <w:style w:type="character" w:customStyle="1" w:styleId="spanprogramline">
    <w:name w:val="span_programline"/>
    <w:basedOn w:val="span"/>
    <w:rPr>
      <w:b w:val="0"/>
      <w:bCs w:val="0"/>
      <w:caps/>
      <w:sz w:val="24"/>
      <w:szCs w:val="24"/>
      <w:bdr w:val="none" w:sz="0" w:space="0" w:color="auto"/>
      <w:vertAlign w:val="baseline"/>
    </w:rPr>
  </w:style>
  <w:style w:type="character" w:customStyle="1" w:styleId="spancompanynameeduc">
    <w:name w:val="span_companyname_educ"/>
    <w:basedOn w:val="span"/>
    <w:rPr>
      <w:b/>
      <w:bCs/>
      <w:caps w:val="0"/>
      <w:sz w:val="24"/>
      <w:szCs w:val="24"/>
      <w:bdr w:val="none" w:sz="0" w:space="0" w:color="auto"/>
      <w:vertAlign w:val="baseline"/>
    </w:rPr>
  </w:style>
  <w:style w:type="character" w:styleId="Hyperlink">
    <w:name w:val="Hyperlink"/>
    <w:basedOn w:val="DefaultParagraphFont"/>
    <w:uiPriority w:val="99"/>
    <w:unhideWhenUsed/>
    <w:rsid w:val="00DC045C"/>
    <w:rPr>
      <w:color w:val="0000FF" w:themeColor="hyperlink"/>
      <w:u w:val="single"/>
    </w:rPr>
  </w:style>
  <w:style w:type="character" w:styleId="UnresolvedMention">
    <w:name w:val="Unresolved Mention"/>
    <w:basedOn w:val="DefaultParagraphFont"/>
    <w:uiPriority w:val="99"/>
    <w:semiHidden/>
    <w:unhideWhenUsed/>
    <w:rsid w:val="00DC045C"/>
    <w:rPr>
      <w:color w:val="605E5C"/>
      <w:shd w:val="clear" w:color="auto" w:fill="E1DFDD"/>
    </w:rPr>
  </w:style>
  <w:style w:type="paragraph" w:styleId="ListParagraph">
    <w:name w:val="List Paragraph"/>
    <w:basedOn w:val="Normal"/>
    <w:uiPriority w:val="34"/>
    <w:qFormat/>
    <w:rsid w:val="0088613A"/>
    <w:pPr>
      <w:ind w:left="720"/>
      <w:contextualSpacing/>
    </w:pPr>
  </w:style>
  <w:style w:type="paragraph" w:styleId="NormalWeb">
    <w:name w:val="Normal (Web)"/>
    <w:basedOn w:val="Normal"/>
    <w:uiPriority w:val="99"/>
    <w:unhideWhenUsed/>
    <w:rsid w:val="009360B1"/>
    <w:pPr>
      <w:spacing w:before="100" w:beforeAutospacing="1" w:after="100" w:afterAutospacing="1" w:line="240" w:lineRule="auto"/>
    </w:pPr>
    <w:rPr>
      <w:rFonts w:eastAsia="Times New Roman"/>
      <w:lang w:eastAsia="zh-CN"/>
    </w:rPr>
  </w:style>
  <w:style w:type="paragraph" w:customStyle="1" w:styleId="04xlpa">
    <w:name w:val="_04xlpa"/>
    <w:basedOn w:val="Normal"/>
    <w:rsid w:val="00960630"/>
    <w:pPr>
      <w:spacing w:before="100" w:beforeAutospacing="1" w:after="100" w:afterAutospacing="1" w:line="240" w:lineRule="auto"/>
    </w:pPr>
    <w:rPr>
      <w:rFonts w:eastAsia="Times New Roman"/>
      <w:lang w:eastAsia="zh-CN"/>
    </w:rPr>
  </w:style>
  <w:style w:type="character" w:customStyle="1" w:styleId="jsgrdq">
    <w:name w:val="jsgrdq"/>
    <w:basedOn w:val="DefaultParagraphFont"/>
    <w:rsid w:val="00960630"/>
  </w:style>
  <w:style w:type="paragraph" w:styleId="Revision">
    <w:name w:val="Revision"/>
    <w:hidden/>
    <w:uiPriority w:val="99"/>
    <w:semiHidden/>
    <w:rsid w:val="00C92E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75">
      <w:bodyDiv w:val="1"/>
      <w:marLeft w:val="0"/>
      <w:marRight w:val="0"/>
      <w:marTop w:val="0"/>
      <w:marBottom w:val="0"/>
      <w:divBdr>
        <w:top w:val="none" w:sz="0" w:space="0" w:color="auto"/>
        <w:left w:val="none" w:sz="0" w:space="0" w:color="auto"/>
        <w:bottom w:val="none" w:sz="0" w:space="0" w:color="auto"/>
        <w:right w:val="none" w:sz="0" w:space="0" w:color="auto"/>
      </w:divBdr>
      <w:divsChild>
        <w:div w:id="1970627110">
          <w:marLeft w:val="0"/>
          <w:marRight w:val="0"/>
          <w:marTop w:val="0"/>
          <w:marBottom w:val="0"/>
          <w:divBdr>
            <w:top w:val="none" w:sz="0" w:space="0" w:color="auto"/>
            <w:left w:val="none" w:sz="0" w:space="0" w:color="auto"/>
            <w:bottom w:val="none" w:sz="0" w:space="0" w:color="auto"/>
            <w:right w:val="none" w:sz="0" w:space="0" w:color="auto"/>
          </w:divBdr>
          <w:divsChild>
            <w:div w:id="551309234">
              <w:marLeft w:val="0"/>
              <w:marRight w:val="0"/>
              <w:marTop w:val="0"/>
              <w:marBottom w:val="0"/>
              <w:divBdr>
                <w:top w:val="none" w:sz="0" w:space="0" w:color="auto"/>
                <w:left w:val="none" w:sz="0" w:space="0" w:color="auto"/>
                <w:bottom w:val="none" w:sz="0" w:space="0" w:color="auto"/>
                <w:right w:val="none" w:sz="0" w:space="0" w:color="auto"/>
              </w:divBdr>
              <w:divsChild>
                <w:div w:id="2485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806">
      <w:bodyDiv w:val="1"/>
      <w:marLeft w:val="0"/>
      <w:marRight w:val="0"/>
      <w:marTop w:val="0"/>
      <w:marBottom w:val="0"/>
      <w:divBdr>
        <w:top w:val="none" w:sz="0" w:space="0" w:color="auto"/>
        <w:left w:val="none" w:sz="0" w:space="0" w:color="auto"/>
        <w:bottom w:val="none" w:sz="0" w:space="0" w:color="auto"/>
        <w:right w:val="none" w:sz="0" w:space="0" w:color="auto"/>
      </w:divBdr>
    </w:div>
    <w:div w:id="26761765">
      <w:bodyDiv w:val="1"/>
      <w:marLeft w:val="0"/>
      <w:marRight w:val="0"/>
      <w:marTop w:val="0"/>
      <w:marBottom w:val="0"/>
      <w:divBdr>
        <w:top w:val="none" w:sz="0" w:space="0" w:color="auto"/>
        <w:left w:val="none" w:sz="0" w:space="0" w:color="auto"/>
        <w:bottom w:val="none" w:sz="0" w:space="0" w:color="auto"/>
        <w:right w:val="none" w:sz="0" w:space="0" w:color="auto"/>
      </w:divBdr>
    </w:div>
    <w:div w:id="132255574">
      <w:bodyDiv w:val="1"/>
      <w:marLeft w:val="0"/>
      <w:marRight w:val="0"/>
      <w:marTop w:val="0"/>
      <w:marBottom w:val="0"/>
      <w:divBdr>
        <w:top w:val="none" w:sz="0" w:space="0" w:color="auto"/>
        <w:left w:val="none" w:sz="0" w:space="0" w:color="auto"/>
        <w:bottom w:val="none" w:sz="0" w:space="0" w:color="auto"/>
        <w:right w:val="none" w:sz="0" w:space="0" w:color="auto"/>
      </w:divBdr>
    </w:div>
    <w:div w:id="143395855">
      <w:bodyDiv w:val="1"/>
      <w:marLeft w:val="0"/>
      <w:marRight w:val="0"/>
      <w:marTop w:val="0"/>
      <w:marBottom w:val="0"/>
      <w:divBdr>
        <w:top w:val="none" w:sz="0" w:space="0" w:color="auto"/>
        <w:left w:val="none" w:sz="0" w:space="0" w:color="auto"/>
        <w:bottom w:val="none" w:sz="0" w:space="0" w:color="auto"/>
        <w:right w:val="none" w:sz="0" w:space="0" w:color="auto"/>
      </w:divBdr>
      <w:divsChild>
        <w:div w:id="1028137803">
          <w:marLeft w:val="0"/>
          <w:marRight w:val="0"/>
          <w:marTop w:val="0"/>
          <w:marBottom w:val="0"/>
          <w:divBdr>
            <w:top w:val="none" w:sz="0" w:space="0" w:color="auto"/>
            <w:left w:val="none" w:sz="0" w:space="0" w:color="auto"/>
            <w:bottom w:val="none" w:sz="0" w:space="0" w:color="auto"/>
            <w:right w:val="none" w:sz="0" w:space="0" w:color="auto"/>
          </w:divBdr>
          <w:divsChild>
            <w:div w:id="1391928778">
              <w:marLeft w:val="0"/>
              <w:marRight w:val="0"/>
              <w:marTop w:val="0"/>
              <w:marBottom w:val="0"/>
              <w:divBdr>
                <w:top w:val="none" w:sz="0" w:space="0" w:color="auto"/>
                <w:left w:val="none" w:sz="0" w:space="0" w:color="auto"/>
                <w:bottom w:val="none" w:sz="0" w:space="0" w:color="auto"/>
                <w:right w:val="none" w:sz="0" w:space="0" w:color="auto"/>
              </w:divBdr>
              <w:divsChild>
                <w:div w:id="5651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7560">
      <w:bodyDiv w:val="1"/>
      <w:marLeft w:val="0"/>
      <w:marRight w:val="0"/>
      <w:marTop w:val="0"/>
      <w:marBottom w:val="0"/>
      <w:divBdr>
        <w:top w:val="none" w:sz="0" w:space="0" w:color="auto"/>
        <w:left w:val="none" w:sz="0" w:space="0" w:color="auto"/>
        <w:bottom w:val="none" w:sz="0" w:space="0" w:color="auto"/>
        <w:right w:val="none" w:sz="0" w:space="0" w:color="auto"/>
      </w:divBdr>
      <w:divsChild>
        <w:div w:id="23790953">
          <w:marLeft w:val="0"/>
          <w:marRight w:val="0"/>
          <w:marTop w:val="0"/>
          <w:marBottom w:val="0"/>
          <w:divBdr>
            <w:top w:val="none" w:sz="0" w:space="0" w:color="auto"/>
            <w:left w:val="none" w:sz="0" w:space="0" w:color="auto"/>
            <w:bottom w:val="none" w:sz="0" w:space="0" w:color="auto"/>
            <w:right w:val="none" w:sz="0" w:space="0" w:color="auto"/>
          </w:divBdr>
          <w:divsChild>
            <w:div w:id="1188790194">
              <w:marLeft w:val="0"/>
              <w:marRight w:val="0"/>
              <w:marTop w:val="0"/>
              <w:marBottom w:val="0"/>
              <w:divBdr>
                <w:top w:val="none" w:sz="0" w:space="0" w:color="auto"/>
                <w:left w:val="none" w:sz="0" w:space="0" w:color="auto"/>
                <w:bottom w:val="none" w:sz="0" w:space="0" w:color="auto"/>
                <w:right w:val="none" w:sz="0" w:space="0" w:color="auto"/>
              </w:divBdr>
              <w:divsChild>
                <w:div w:id="2144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827151">
      <w:bodyDiv w:val="1"/>
      <w:marLeft w:val="0"/>
      <w:marRight w:val="0"/>
      <w:marTop w:val="0"/>
      <w:marBottom w:val="0"/>
      <w:divBdr>
        <w:top w:val="none" w:sz="0" w:space="0" w:color="auto"/>
        <w:left w:val="none" w:sz="0" w:space="0" w:color="auto"/>
        <w:bottom w:val="none" w:sz="0" w:space="0" w:color="auto"/>
        <w:right w:val="none" w:sz="0" w:space="0" w:color="auto"/>
      </w:divBdr>
    </w:div>
    <w:div w:id="343019146">
      <w:bodyDiv w:val="1"/>
      <w:marLeft w:val="0"/>
      <w:marRight w:val="0"/>
      <w:marTop w:val="0"/>
      <w:marBottom w:val="0"/>
      <w:divBdr>
        <w:top w:val="none" w:sz="0" w:space="0" w:color="auto"/>
        <w:left w:val="none" w:sz="0" w:space="0" w:color="auto"/>
        <w:bottom w:val="none" w:sz="0" w:space="0" w:color="auto"/>
        <w:right w:val="none" w:sz="0" w:space="0" w:color="auto"/>
      </w:divBdr>
    </w:div>
    <w:div w:id="555238857">
      <w:bodyDiv w:val="1"/>
      <w:marLeft w:val="0"/>
      <w:marRight w:val="0"/>
      <w:marTop w:val="0"/>
      <w:marBottom w:val="0"/>
      <w:divBdr>
        <w:top w:val="none" w:sz="0" w:space="0" w:color="auto"/>
        <w:left w:val="none" w:sz="0" w:space="0" w:color="auto"/>
        <w:bottom w:val="none" w:sz="0" w:space="0" w:color="auto"/>
        <w:right w:val="none" w:sz="0" w:space="0" w:color="auto"/>
      </w:divBdr>
    </w:div>
    <w:div w:id="1060204276">
      <w:bodyDiv w:val="1"/>
      <w:marLeft w:val="0"/>
      <w:marRight w:val="0"/>
      <w:marTop w:val="0"/>
      <w:marBottom w:val="0"/>
      <w:divBdr>
        <w:top w:val="none" w:sz="0" w:space="0" w:color="auto"/>
        <w:left w:val="none" w:sz="0" w:space="0" w:color="auto"/>
        <w:bottom w:val="none" w:sz="0" w:space="0" w:color="auto"/>
        <w:right w:val="none" w:sz="0" w:space="0" w:color="auto"/>
      </w:divBdr>
    </w:div>
    <w:div w:id="1089232187">
      <w:bodyDiv w:val="1"/>
      <w:marLeft w:val="0"/>
      <w:marRight w:val="0"/>
      <w:marTop w:val="0"/>
      <w:marBottom w:val="0"/>
      <w:divBdr>
        <w:top w:val="none" w:sz="0" w:space="0" w:color="auto"/>
        <w:left w:val="none" w:sz="0" w:space="0" w:color="auto"/>
        <w:bottom w:val="none" w:sz="0" w:space="0" w:color="auto"/>
        <w:right w:val="none" w:sz="0" w:space="0" w:color="auto"/>
      </w:divBdr>
      <w:divsChild>
        <w:div w:id="1339888549">
          <w:marLeft w:val="0"/>
          <w:marRight w:val="0"/>
          <w:marTop w:val="0"/>
          <w:marBottom w:val="0"/>
          <w:divBdr>
            <w:top w:val="none" w:sz="0" w:space="0" w:color="auto"/>
            <w:left w:val="none" w:sz="0" w:space="0" w:color="auto"/>
            <w:bottom w:val="none" w:sz="0" w:space="0" w:color="auto"/>
            <w:right w:val="none" w:sz="0" w:space="0" w:color="auto"/>
          </w:divBdr>
          <w:divsChild>
            <w:div w:id="897861903">
              <w:marLeft w:val="0"/>
              <w:marRight w:val="0"/>
              <w:marTop w:val="0"/>
              <w:marBottom w:val="0"/>
              <w:divBdr>
                <w:top w:val="none" w:sz="0" w:space="0" w:color="auto"/>
                <w:left w:val="none" w:sz="0" w:space="0" w:color="auto"/>
                <w:bottom w:val="none" w:sz="0" w:space="0" w:color="auto"/>
                <w:right w:val="none" w:sz="0" w:space="0" w:color="auto"/>
              </w:divBdr>
              <w:divsChild>
                <w:div w:id="15585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2277">
      <w:bodyDiv w:val="1"/>
      <w:marLeft w:val="0"/>
      <w:marRight w:val="0"/>
      <w:marTop w:val="0"/>
      <w:marBottom w:val="0"/>
      <w:divBdr>
        <w:top w:val="none" w:sz="0" w:space="0" w:color="auto"/>
        <w:left w:val="none" w:sz="0" w:space="0" w:color="auto"/>
        <w:bottom w:val="none" w:sz="0" w:space="0" w:color="auto"/>
        <w:right w:val="none" w:sz="0" w:space="0" w:color="auto"/>
      </w:divBdr>
      <w:divsChild>
        <w:div w:id="1775244378">
          <w:marLeft w:val="0"/>
          <w:marRight w:val="0"/>
          <w:marTop w:val="0"/>
          <w:marBottom w:val="0"/>
          <w:divBdr>
            <w:top w:val="none" w:sz="0" w:space="0" w:color="auto"/>
            <w:left w:val="none" w:sz="0" w:space="0" w:color="auto"/>
            <w:bottom w:val="none" w:sz="0" w:space="0" w:color="auto"/>
            <w:right w:val="none" w:sz="0" w:space="0" w:color="auto"/>
          </w:divBdr>
          <w:divsChild>
            <w:div w:id="517889650">
              <w:marLeft w:val="0"/>
              <w:marRight w:val="0"/>
              <w:marTop w:val="0"/>
              <w:marBottom w:val="0"/>
              <w:divBdr>
                <w:top w:val="none" w:sz="0" w:space="0" w:color="auto"/>
                <w:left w:val="none" w:sz="0" w:space="0" w:color="auto"/>
                <w:bottom w:val="none" w:sz="0" w:space="0" w:color="auto"/>
                <w:right w:val="none" w:sz="0" w:space="0" w:color="auto"/>
              </w:divBdr>
              <w:divsChild>
                <w:div w:id="8198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79577">
      <w:bodyDiv w:val="1"/>
      <w:marLeft w:val="0"/>
      <w:marRight w:val="0"/>
      <w:marTop w:val="0"/>
      <w:marBottom w:val="0"/>
      <w:divBdr>
        <w:top w:val="none" w:sz="0" w:space="0" w:color="auto"/>
        <w:left w:val="none" w:sz="0" w:space="0" w:color="auto"/>
        <w:bottom w:val="none" w:sz="0" w:space="0" w:color="auto"/>
        <w:right w:val="none" w:sz="0" w:space="0" w:color="auto"/>
      </w:divBdr>
      <w:divsChild>
        <w:div w:id="1980988971">
          <w:marLeft w:val="0"/>
          <w:marRight w:val="0"/>
          <w:marTop w:val="0"/>
          <w:marBottom w:val="0"/>
          <w:divBdr>
            <w:top w:val="none" w:sz="0" w:space="0" w:color="auto"/>
            <w:left w:val="none" w:sz="0" w:space="0" w:color="auto"/>
            <w:bottom w:val="none" w:sz="0" w:space="0" w:color="auto"/>
            <w:right w:val="none" w:sz="0" w:space="0" w:color="auto"/>
          </w:divBdr>
          <w:divsChild>
            <w:div w:id="1666931131">
              <w:marLeft w:val="0"/>
              <w:marRight w:val="0"/>
              <w:marTop w:val="0"/>
              <w:marBottom w:val="0"/>
              <w:divBdr>
                <w:top w:val="none" w:sz="0" w:space="0" w:color="auto"/>
                <w:left w:val="none" w:sz="0" w:space="0" w:color="auto"/>
                <w:bottom w:val="none" w:sz="0" w:space="0" w:color="auto"/>
                <w:right w:val="none" w:sz="0" w:space="0" w:color="auto"/>
              </w:divBdr>
              <w:divsChild>
                <w:div w:id="3581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Xinyi Tu</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Xinyi Tu</dc:title>
  <cp:lastModifiedBy>xt2274</cp:lastModifiedBy>
  <cp:revision>7</cp:revision>
  <dcterms:created xsi:type="dcterms:W3CDTF">2022-11-16T06:49:00Z</dcterms:created>
  <dcterms:modified xsi:type="dcterms:W3CDTF">2023-01-27T13:43:00Z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1359eb55-3905-4e4f-994e-39a1538e3945</vt:lpwstr>
  </property>
  <property fmtid="{D5CDD505-2E9C-101B-9397-08002B2CF9AE}" pid="3" name="x1ye=0">
    <vt:lpwstr>IEcAAB+LCAAAAAAABAAcmkWWrFoUBQdEA7cmVrg7PSBxdxn95/1+1UounLN3RCYESRECQ8E0LAgwBhEchAsUhrEcK6A4xULzXzThOtRVdBVqwQPYVW/Ar1IRAl5kfREZW0rdqHzWC/h6IjjGXUnyhm4ZgrWi6Kb4uNh6tCmfDQ/5SxEoGIQWbhdLLWWMshrlJfun/VEk3bd2uy/p3SUqYvejZqsgwmyxLNrCvBF/eONvHhWIa1Cmw7aHZr9Hnvg</vt:lpwstr>
  </property>
  <property fmtid="{D5CDD505-2E9C-101B-9397-08002B2CF9AE}" pid="4" name="x1ye=1">
    <vt:lpwstr>UBFYR8QSgfpKGILYk0zSuiY6RhqrMGla+Jadxk61mYs3NbsfwBG0oly8Dm7+Zou5OAqiwRZB6CI7wu6jdgnfXoi0C55/ewBR7NEg/UuqO1jE7zSYgcH+ZriNSTHmL2PesykdG0Qas+COViOQbl0ao8Qr/DlOqUL7qjHioxrSIN2fLaZMArnRGYq5K1qoTcq4fJera1HZidBhFmjyEzmQWCKHC2+ZAKQvMfj5TPhNFVGuRK21NfhfH4eaNqgZNUJ</vt:lpwstr>
  </property>
  <property fmtid="{D5CDD505-2E9C-101B-9397-08002B2CF9AE}" pid="5" name="x1ye=10">
    <vt:lpwstr>hPEHUNFgMl6QyoyluUO/mQAhlgVlaGf0oY1NFFT+9UeMGvF7rdyCBjjhCfwDOwHfVIUeJXrU25KTv2THyCFgBoMFy+h6f4lfdawkDKS4Tf3xTnLrjPg9j+IWOmMj/+ZpYyMTkw08Pt8P3AOOAX4qOJerKqIoGNsAn1ksTgkNyh8A8qeckdZOP6uHTUzC45Omqmf2mpPqL5mzL0IhSVpNM3j0MAhZJx+13b9IvI+VAhfX7zXTtkJc2+m1Fgow1iI</vt:lpwstr>
  </property>
  <property fmtid="{D5CDD505-2E9C-101B-9397-08002B2CF9AE}" pid="6" name="x1ye=11">
    <vt:lpwstr>TccJLTo/I30CbPYnNPjqjIWv6y7Q0SObXcHY2C4tdgnEbfe+/7I4ffiUKkW4XWsz3HexogJToXSbxBwdRozE6HBa8PIGwB4mHiLATSmwVqGi5VOlDNf6M4P+CMKW02JUfiKXGJHZNg5X8pzkTF3X2Hk9b/woKavLBUG+LMlbZ9bx3CO3A0KMj7Xvz8pW0rhLUalEfY8vcAKZ6xBge40yiiznpaw015Txb9+nf8ssjbP4GNvJJiRIbrbeBmFH5ai</vt:lpwstr>
  </property>
  <property fmtid="{D5CDD505-2E9C-101B-9397-08002B2CF9AE}" pid="7" name="x1ye=12">
    <vt:lpwstr>Ulk45IIb4o3+yXeOe0RRTZpEeBLzQPWEYyO+6FUGldBj80aRgGtS2gnaVFoxLZd9nshVDzW79seztYH6JvfIxYBKe8CwNtrzB/BHHW3Ynpb0sPFNL04IM8pFbPIz9gi2hKS4fi2bFZ69Z3bU2GA5R6eo2dsHL7F258gbg+wUdwYOlsLz43I3ZX8Uq2uW2f/cr+66REw2rV70zQOkxxUHt0jJAgwxlhx6NVGk4YtI7s+ZMKG50DbfQnL5CeJNkxp</vt:lpwstr>
  </property>
  <property fmtid="{D5CDD505-2E9C-101B-9397-08002B2CF9AE}" pid="8" name="x1ye=13">
    <vt:lpwstr>kwLg/0c3E3h1ni2g5m6wKy9IplgxmuTdMhxV2ZKZuYuVgAg8p/v6wFiVvTOqLjGqfPb973bnvbT8v1iedBuHWlD7IME99+KK/gL9Qn96kVWlGWon/6mR9qx0YFrd6uC8qIPCX3WHn4zp6ePgaUb+Euma+EkZJnTxM+1VDPvfkPv2uKR+WLjs6t2CMSU8S5cIlWz1RuyDIVTNdQwAKbVnZP9UlTAVU4yIuBCVmUQS4G3ZKGcgW9OjrP06drZ+Taf</vt:lpwstr>
  </property>
  <property fmtid="{D5CDD505-2E9C-101B-9397-08002B2CF9AE}" pid="9" name="x1ye=14">
    <vt:lpwstr>nCON2lF5iL2LHwI6Fikzvocha4eReXKvluIMDkbz0pM5yN9ELOwGoHrP6y4a7Q7AlPWAo07Tzxn93dJacnlrnCXQflV5zaXuCXWzPyrM3+NXKrow57Iy94SyoNu9xZMDBK1UDltf0T04bzA2quEQVNuC8nk2ZtpUd02mnCrWOKnsdEAxSB1HBwtGvf13krY6wr9K6HMq3o/BuyqNJmNiwEmXrVGJ5sfMpl/LQhZfsc6Zvv9PzwYSdNO4gWEMDb3</vt:lpwstr>
  </property>
  <property fmtid="{D5CDD505-2E9C-101B-9397-08002B2CF9AE}" pid="10" name="x1ye=15">
    <vt:lpwstr>4gqnNBtP5vHgh2mvPPkzefiyr8V4bYEJoJ8VD0bKT/K6ar6r3EpxgGIPY/FHLfy9Vf51QsxqiSeG+R0z8SgYl/Uhox1GJQAYRqi7AbpXswpPFFPp7sdskbwwh9tfB9mqLBE/EEL8kRDT3hwO2g86gN/WxIk76kwg50ruBYkGuT7E/b3RjS/IlBJkhyughaoZkxM04/2YNpV8kNkg9CEppI80yL0NWh+z69onhZE3FvMpWozA8efZ3wb/wx9EZZ4</vt:lpwstr>
  </property>
  <property fmtid="{D5CDD505-2E9C-101B-9397-08002B2CF9AE}" pid="11" name="x1ye=16">
    <vt:lpwstr>cQY46cwD/xGBN+mDJbVXMRGsbroM1bRpGTaOa1t0VPMt9Ex0isEDaqmFrSqWBZQVHOA6QyZrq+G1dpEF9TCV6lDqWAl64PrvQ3JREIb30NlZ0vRB8rMPPG45BOu9JHji0/Y+34EshAHHy2uoFa9DT15dyw7QBJ+HLAThMFDuIzQ0bB0kfFuidonZCsh+SWYKGb+j8m1rZoReuVPL8Z817c4Gi9e9PkjyDq3GkTM36PgDKlbFhJ5khBcluwA/xM4</vt:lpwstr>
  </property>
  <property fmtid="{D5CDD505-2E9C-101B-9397-08002B2CF9AE}" pid="12" name="x1ye=17">
    <vt:lpwstr>nwbzc1SRyGkmO5My5TL3CmYL1YZ19fUSkI0KaiIcYeASVFB/zVoaY9T5f7jgBQY9WrPzuJ8Gx4uKLDTUs7C6o8cXIO5Izh3/IHklZPOJt0j7HXkRNeUmf3LSSPUZt9lCnOCBFapLkDmCGUPXUH4X8nZf4bOiIFXBpHWokM6RL32GcUBTqwlBHcZBjC8EbgxXwkXzuj6lio++V31IQPrq0uiK5nuqyp4j4F4TdRndgdq4CmaTEHvOlwZoTKM/NOE</vt:lpwstr>
  </property>
  <property fmtid="{D5CDD505-2E9C-101B-9397-08002B2CF9AE}" pid="13" name="x1ye=18">
    <vt:lpwstr>8vWb4cV9BDWh3BN0hj3ZWnJmzGNEtd2Ve2X799Ll2f0/L8m+qA62+5JWD0l0W48/0/k8lJGy12oaK7Mq8B/k7HH7LRiPjFikAVAWhSDgNv1D1f0p8EnXEQ1DgRLhAsyKA0Coos6B6dzNYNr8nAV6mDyWEQznrfFu3M+z99o77Cne9k4BYc0GIQdW4WISTezGuo7CfVZOM2jorVMWK1GfSp02li8gA0agHXfQuZOxemoFg+MOkZxkDXKZtV60Ejq</vt:lpwstr>
  </property>
  <property fmtid="{D5CDD505-2E9C-101B-9397-08002B2CF9AE}" pid="14" name="x1ye=19">
    <vt:lpwstr>sKNxT6izEYazWrv1P0XH1/QaMhyWBnU3N7nJRpa4xV8djFtZigruAeHLVvgLaPsJCmkQ665cLwpjN1kST3zhxOWOfDUnOs/3fXpeJtOn/s85DO9wqtmY0t9QIDhg1Hs6MdvEWRg1z7ykkUeyxfa4ie11hyFQx7q8Nk3ttOTLhQQ3Jvl+XMGmukg8+yR7IxRTEog1RsnPr/o+xvtYJhyOYFjamR/m/aabrwqgQtkslZonY9KC0Z0LVxDQTo7yEJn</vt:lpwstr>
  </property>
  <property fmtid="{D5CDD505-2E9C-101B-9397-08002B2CF9AE}" pid="15" name="x1ye=2">
    <vt:lpwstr>NblZB1Igk+KIkQy71Bu/sxHYspemYwnEe0v2VR9JE/DA1X8LDdnd4w26Nh761DAPiQ2EKZRlIBRW0z9YdE3NrGU/P6lz/14mWMcKISTdoguf2S1Jnu+o5I1m+6tLQRTCZcAComa8/DP3A4/Aa8c9YYiJLmJB21hBUuoAKqpds00+rx4AFZNUvPa17YlsII7g0csOgPLUZ415Lu/i1UfCSUtttrDCqjcVjIm8yithV/AdoBotGs4pyd/T5tXvLEK</vt:lpwstr>
  </property>
  <property fmtid="{D5CDD505-2E9C-101B-9397-08002B2CF9AE}" pid="16" name="x1ye=20">
    <vt:lpwstr>l9V7uEstiISJzbkI/MT2Jlygnn7Ft9NUrsbWnZesWK6Au55HEvguPMw3fkD+oQZVOv19ABxvOgs2RuFGgM9GE6OBgLiGQs4f1rwTdEmemLe82u85sjs7ljxRqJUckQ427+BNg8ANaUCiQSw/cu0LXPY4Wt8Y9Pp9LDant6PPAlemGwc9YtHGJvnHbkOdDrN6FIv8U4/mPgSpJZgx4iW0PiMwUWlXuACDlcO12u3ES9dmUv7oE8vFtp9k+M8jREa</vt:lpwstr>
  </property>
  <property fmtid="{D5CDD505-2E9C-101B-9397-08002B2CF9AE}" pid="17" name="x1ye=21">
    <vt:lpwstr>bF2lPKXZAIKUYVBNt7Lhd7wMPJ+YPUVXcZOYfkkhiqe2ENQqfMLxwB/r4DTZqPsXjUXuNAQRPBSBu+vikRjnl8IdCvrHMT/z3Sz58vN0xwDSce1mSOAZqo7qBnam9M32JjBhSSpmXJg9mj5hlFhv3Mxce2MX4a2GC24M/ezuuzCF996wU9MLPr6x4c4J7/Jd5qMbPA2V+zkNt+xymXW3j9iSdMv0SDh7YgCpRhrwQ3N/YrHYmQYWb2sf4ndlp36</vt:lpwstr>
  </property>
  <property fmtid="{D5CDD505-2E9C-101B-9397-08002B2CF9AE}" pid="18" name="x1ye=22">
    <vt:lpwstr>xt/2qTewx0tjnth49xv9j2YgazJpkTFhtHl0RWk5qFp9tOO17lh7wQSZVHJ70zcFZzkJIfZ7df4B16c42k9wt+LElHxFLUyHmd+a0ojv5MSj/TEBNkAE1sK0P+4P75xRBK63GI+/ti9eAHrjlH1QXjetIn2UXG1i1j+UjkCz7nGdpfwLADjJAWnare3gO5SR/eJxIgjZtR6UBRSWkGL56HjqoC30ht9N5t+FmRffxkKvPysKw7C5Ur8yTp3Js1A</vt:lpwstr>
  </property>
  <property fmtid="{D5CDD505-2E9C-101B-9397-08002B2CF9AE}" pid="19" name="x1ye=23">
    <vt:lpwstr>wint40+269ZXZRy20/4lACjuSwWW0yEJbAX1NlBvCIlrt+Yfvm2rT9LKYH76I1rTTctHPfA7QZn6yXYwOuZEPOQJn8Lnj+ehhg2CfLSsTkBw/b6P/JAJZBxk+FkSvTPb23tjB6hFPns5dEOGUFDhP1mL5MMsb1a6vKQQKYC/D1eJgHhn0qDfwuOkIpbZzHIh8uLGEaqIidqaTuEnxXVJVVcaTaCkInKhHFPtnj0jD8bZhTyXCdyy6+XVq3Ewxmt</vt:lpwstr>
  </property>
  <property fmtid="{D5CDD505-2E9C-101B-9397-08002B2CF9AE}" pid="20" name="x1ye=24">
    <vt:lpwstr>YNPXkcHqY52Cv34PrtIG+2tIBXpl7ZQsvfz8y5GyRAoi+rRw765sMxKbxynXPnGdZHEX9XVE0HP6hh4Q6wH8blTfFy2v0nmd54QjYbj2WNPyF9XlO4Fec2M7svmuBwLI5SaHKnRsmJsBv9Rac8oc7LcG3S+UFNcA8xp7S/swD5cd2xdx+RxLkpBCVuSA5wJUyeKnDobS0FLqMb/5yxTL0auudFA9J8IkIbNobndA/0oJIZ2u6aM4v/5++gvIgfY</vt:lpwstr>
  </property>
  <property fmtid="{D5CDD505-2E9C-101B-9397-08002B2CF9AE}" pid="21" name="x1ye=25">
    <vt:lpwstr>3lbvt9zgA14Fe7RD7YrWHcHASNiXIYC8NDgHwQEwJkl8pZBIrOECWsvMEO2C/NKsecU6axS7OK87DMH4lyPwfUT1BHju3bNu+JZ1Vb+cw8q3oSgYz9Fw/b+vLy5Y+6YIzwvTCwzUXn9L+aJE0GGRrXTIX9nsHgiA5fz+PY30nETS9ymXOt1ORdptrwy59WDsANUULTuGchmmK7B2mAIvgoYeFjTpZUv1huXtYo6hqcBJuzE/mAKUiBIC8i877Gw</vt:lpwstr>
  </property>
  <property fmtid="{D5CDD505-2E9C-101B-9397-08002B2CF9AE}" pid="22" name="x1ye=26">
    <vt:lpwstr>atMlj2J/zJy4S1V8t2wmve2N/FxI4BK5keKPrTeGmJPBQbz6WrgLKsQuksQ1q2TJQPJ8s2sjOalNgLE3/edw/IrnHKl1EVWhI2pQNpdt96QLtHRHUU9HPZfC1o/Syqh9BPXq/TBf3THPCXx/yh/Aj7Nt9Ic4IC+pOqZQqw7ADQnM6RdBx7XD5cvzlU2MBElmRftsTUIPc82F3T4E8mLNmAjGtnjIQgRHlYny7E3zkU0x/6c/GW8xeen1Aieo3RO</vt:lpwstr>
  </property>
  <property fmtid="{D5CDD505-2E9C-101B-9397-08002B2CF9AE}" pid="23" name="x1ye=27">
    <vt:lpwstr>O3gzr4SgndZqpMHgYSOVDv2lftCFvyh9hFRgqfVMZH45RHqfEvWixLk1G8DNduvx8q3J6WTLEz812xRGADZlNldT3Surpzw+Hfrb6TKzWjrgBkUWvbrbJwFp0HngQOdTW9y15oYmPd0vD/2obiZOsvLudV+C1wiXpMjb4C+4ay+G0hPWf3RpiojJBVrow+pQr3KsD6dFcZPVt1aaxOC9PrzZgDhSUJlqaAU8oWECJj1Oa6DSfcZnf3ZCyKE5NwC</vt:lpwstr>
  </property>
  <property fmtid="{D5CDD505-2E9C-101B-9397-08002B2CF9AE}" pid="24" name="x1ye=28">
    <vt:lpwstr>Iy8/9kUuM58Ifq8tpBXLzjSK/v1YTyp3RVR3e4NasNlKjmMrVftDlEkjQPtbouP+lZdsfBVcXT6DYjtHBk3NtbKd8a5v5Rh5/NY3Ek60F0vRaQWCyRTguR2BlrD9sR+CIHAWYkReumUiRh2VwoGblnhZRK2tuh/G6O1oRUzfhYO/9zYMo0MCZ4IcGM44ECCcmodsC/wQ2AcYZhqev8L02AAjrHobFf8MFDLaLM3C/tzRWkoTdcJL6bZwuvQGjaC</vt:lpwstr>
  </property>
  <property fmtid="{D5CDD505-2E9C-101B-9397-08002B2CF9AE}" pid="25" name="x1ye=29">
    <vt:lpwstr>8a0M8/UPdhuJND+PBoHEzhf2NHl5VcIqPzMxdzXhwCYeezkMF0oZpfg3LA8nHAmutyrvuC3lGpE6QU4XEUszU9UW8GeKnsOHwcPtqA5GMiSUILsTmlYgkQNz/cf4hbrb8AhuWjF/ftalWL+7M/H3UBbwAdtvfEve5l4tG9Uhg//VHuX77pzBubNUwk3wDf2Zav6ZCu/us2H3tcAoDrMaoov+dUcaCXs+in/+NzC83mDTDGJKqBElZaVQ8XTTVrc</vt:lpwstr>
  </property>
  <property fmtid="{D5CDD505-2E9C-101B-9397-08002B2CF9AE}" pid="26" name="x1ye=3">
    <vt:lpwstr>l4Aze5mgay/kogfw5UWCjTb0LC3p/7NUbgaLAYgaiKK46+sOcQa1t+gHB3HWjKt3SxaYBAway/5E/JYCYaqv7ykt7KNHfs5f4Qs8RSBPrrEbHfPn99EZmA2nz1nAe1BTFmWLOc47RdXbUiM5ytCpC6K5XQcxy02sfSoD7BX/quyqUn/Vps6lYcwOeMK5Bb8c+Cg1cdMf67yl77PxG8NMbFmPtypIYBxDPo7pdisybHwIF11ugkb2fBwMo4vgkYg</vt:lpwstr>
  </property>
  <property fmtid="{D5CDD505-2E9C-101B-9397-08002B2CF9AE}" pid="27" name="x1ye=30">
    <vt:lpwstr>utc+SBlKpAmcfxrHi/5axdf+YSNtnd/LQZlSmaRs2AVG68qKlUMJm7jMmsa4S/OYqHTWZRJV7CXVusb+B8pTpvLsKfEXIOp5N9X9QUD51aQrvlyTSn1ibffGJN9+Br8VGXBMJfhaAZr9dI1LE5aN/jhsS3w91puMeUTjeAhY7XAtyD+10/HSTW+Y/edoASpAxRANDL2jidklVA5puj0m1TVHm6THwvknkGtP2fTPM/Mu2T50KLRuXq75hzZhUf6</vt:lpwstr>
  </property>
  <property fmtid="{D5CDD505-2E9C-101B-9397-08002B2CF9AE}" pid="28" name="x1ye=31">
    <vt:lpwstr>CfgPXiI5AfzllWhERttsJLAD9azmEwSK3DT/K8ZcfavPzU3v1D/w7sJ4JGJwWpE+cuet+HvgN8B/OS/DI33AMj5vzCAKdg4PRKE9Lluf7/n1tDu4hZmaiXCqc6aDUUjkznMkuMXd4M5ngVyfFRMqn/5Auqb4EmELrc4SxP0lz5/Zo2s9PDHrHfPSXI3gVh/kKknxD5hs6njYCh8Br5O6iN5gM1Zlunw63crC1Qe6GhQohdNvHifpeqJHS98yXqi</vt:lpwstr>
  </property>
  <property fmtid="{D5CDD505-2E9C-101B-9397-08002B2CF9AE}" pid="29" name="x1ye=32">
    <vt:lpwstr>/x1nAdhBGUqmx0uIO2+bSOQ7/eZd3H4q6gV5x71/l6++SAtymrGyVLAMWP5+i23FkE7u2FhaQ3UdvttChFDxSLcItJPQYmtC2nP7IG50p3YavztNfGsZ48lVPYPyFAGJrarESgRzZkxeuG302pSiFZK88UYCP9a+CBAR2a4h1X0AW9ZPokvEX52z/BEZnIy5Qti8qiT2JxCcTh5uQtx9+urHpWTYGFRePLce0J4g99OCGoSep/bmkhOLSbYUbGF</vt:lpwstr>
  </property>
  <property fmtid="{D5CDD505-2E9C-101B-9397-08002B2CF9AE}" pid="30" name="x1ye=33">
    <vt:lpwstr>MJWpZa3NztSP+XU0/vpP3A6QB+70/vMlIg7x3S7SYJTZ0h0BR51ImmgtlAhiTGZZSQp2Yhu3uFbWdUG436N5oePL0P/TtW2jdRgK6AcFDLbf5fULV33aS+uTAkeqTcI40xv7bXLJTWFUEB9FGV5kl8cUWlWQgMYigw8tXgF7OdHjOi854pZE76U+o4IK+Eclk8xWuoH0tP7IQuEsQHseKNBs3N3OatbXyfgzMlEkh5gdikc8CSQhxxKNfL/CPqI</vt:lpwstr>
  </property>
  <property fmtid="{D5CDD505-2E9C-101B-9397-08002B2CF9AE}" pid="31" name="x1ye=34">
    <vt:lpwstr>srYjkuFVj2RcISSMjqTzcTAaA91L7cweSax89qZ7y3p6KVD65r6eIuT/4D6t262OMAVHDy9/JM9L4JS9D1BASs9vz8Kz6s6TKMnt1mA440wN3VowIf4OldzhVO82jp7IxJAh9eCkX5LRvkF36gUDxoUfIFNUYjCKWtfgwlTiZ6uSn3xssAz2mzd8tAuMFTXQz7Eq9S89B4VVwtbPjEuyARFh3zeXIt2gym9jCpJlF/8h6X3xbYVnHwGojJkB8zN</vt:lpwstr>
  </property>
  <property fmtid="{D5CDD505-2E9C-101B-9397-08002B2CF9AE}" pid="32" name="x1ye=35">
    <vt:lpwstr>w37p3O6ifYDcjRxO+uAeM7jnrk+WPV0CO/pJMPxLlKh0zFG0khAUhW3j+pFNJwOcIOGasrB1alMpyXugQP/+/QFVJP1j+wHOGJ2v1Tw6hkLQ/lr3r37Q5JTkHwr9a85rKA4Arl+CchULU2c4mV+qYJ1bX9xEb1EBrF4Oi8kLyIhpLrwKZ2Jl/BLc3W+F3wxcV1uuIwdX5cldGx25WZNYtzP3w6qqq/kFroYjydCZjVEXY/r+1CVCF00i1r/FS2J</vt:lpwstr>
  </property>
  <property fmtid="{D5CDD505-2E9C-101B-9397-08002B2CF9AE}" pid="33" name="x1ye=36">
    <vt:lpwstr>Y9xvpgcm221SQ81Uim4kmcuGHABFPN/qTzCxhbKT5kZva69DdODRErXNsYrdldSt3Q6Mi9LiWja7YeYnO2IUmZmKNbdgew/UV434HzFqg8TceteATe2B7csCcxDHu4vgx7XhnRubGbj1i4LVQU36KYBvzymD3GYhbdb8wV9hI7HS5sNXoixv4CZJkDrjB3g18MlL6m4cGCe3aDAagbpy1LnmTzXzfrRWx20dLZWDyZIixw0r35X7dEtBrooQal+</vt:lpwstr>
  </property>
  <property fmtid="{D5CDD505-2E9C-101B-9397-08002B2CF9AE}" pid="34" name="x1ye=37">
    <vt:lpwstr>CSgoM/v3eS0D40RF3zz0GE4jVZg3o9OVDKjJnha5teGMDOyFVMpTN5IlxBzOizETYTol+YVIUWJ2v/POCUA99x+OWi201PQf5f99r8isw69rq4sqgHPqpASgCh6/uKHhoqaKjyPWFlcxQXGKrIqgoA00j22+DKmDgHFqrswZZHJo3hBdm55diKuDfZf+Vqv2zGdg9Q8pEuHh9di6O5YjT93o1vrH6Ae9DqihTZN6f/lBlaXLyxZagU8kfMCupHo</vt:lpwstr>
  </property>
  <property fmtid="{D5CDD505-2E9C-101B-9397-08002B2CF9AE}" pid="35" name="x1ye=38">
    <vt:lpwstr>PjgZo22+gOOMnAzISPjS05+0WV9hV5MlI1L0B/LsMmwWV6LXVky/UtwlOgj8dNeaP8og5aCd7Lua6N4DYczBcq+DmSI+QQ8EGFZQcPR2wjwlTcXlQhvnVxJPx4L9UmtI4rDCGAmN9pvGg1bIJW7V4A4kdJL+xXX1i5Lhvr+28QOaT+iZVzFDG2AcQ2FaUBPt+j/G09DmvuIOvZlaaM9SMoIYgudqRP/zckfZSchuEr8Ntj+QnNQ5ZDDWJif2H2G</vt:lpwstr>
  </property>
  <property fmtid="{D5CDD505-2E9C-101B-9397-08002B2CF9AE}" pid="36" name="x1ye=39">
    <vt:lpwstr>uo4JmHSwldNtw0kRM10VCsU7xmHmCPjf+qRaUTlE9XerhfUBUrVyjS4spdgzUY3nPmNx5VFYRULi4B/24oetIqhsYOfPVHxxsWtRuZ2rB8x5nGwrMqJsHhXEMFBamf8YIFZs6QQ5NaolMhauqSc1uCZE2XMquKSIHp9ibkaqyzitAcaUU/yvEWlxcGLMZb8N38HjDgQjnQZLG1DgvxGmjnZqQNig/V1OJHSrWhq7VuvUOXbkTsIqIOOEwrqR1F8</vt:lpwstr>
  </property>
  <property fmtid="{D5CDD505-2E9C-101B-9397-08002B2CF9AE}" pid="37" name="x1ye=4">
    <vt:lpwstr>27O7Q5HkevMHY/lMxv1GObE9+Lql2WuPQSPR3qCafMs4E1UAAvnbtmbxaCYFMSoSQT3IoDwW0i4XhDrV8bE4xVUCl5Z96rPgnPWPneRSpuGSnsYqSo9LPK/h1/GRyo+WdgGLdawbhaAHIcx30VIKdfZbZx9vx8MN7XVSMQiNbtHg73jS+fpFqD4ifCBngC4U/m8r1bHJlj96a6NtUVOgA55N1YOIls3iCq7VniwPdrE0hXyZp6VOqUH3bURMctD</vt:lpwstr>
  </property>
  <property fmtid="{D5CDD505-2E9C-101B-9397-08002B2CF9AE}" pid="38" name="x1ye=40">
    <vt:lpwstr>GqbfE7+/lfZ4ZxPJdkEyguSA+bauj30Lzp8jDGDtr7+Rq0mJLDvrXWXuac43UVgBraRKC/LFAQiTPwy/tQF3+HfFBKoMWuMkL1XApK76YVQJU0oYBPzVa48fwU9YRpKzy2mUDJd4AIW/uomitLNipgdJcct0pZlH4AxIj9DyiXd1C3dV6Ii3dwX5QY0uX03f76f2SinNiH8NSx61A1rXUxL22z6Oc/gX9OyF8gX6ttHWswItzyx0VGNyCPGncXe</vt:lpwstr>
  </property>
  <property fmtid="{D5CDD505-2E9C-101B-9397-08002B2CF9AE}" pid="39" name="x1ye=41">
    <vt:lpwstr>27Lk9DUMqpfy6U/IaA6qwnDYVYnL/6hOX3hNdZihI3RZThbUiZ6QA9QxBIk23/d4TcB/8u/nkfMONFqXnNOnZLuj4HlWgodBDirhoAnP2OGeWKS02mylhi2mA1GViz9SaikOa2Z+7BrGflRWySZiVOf1E8A/cihgiKu/375fUDcFekTVZZsiCAkBwzqw1rYurefwTE0LILQHAWHIsW8vU0ARTqMlSghA18E14zrGkwqglykHiK/+UWYfTmalmU5</vt:lpwstr>
  </property>
  <property fmtid="{D5CDD505-2E9C-101B-9397-08002B2CF9AE}" pid="40" name="x1ye=42">
    <vt:lpwstr>4Bbju9A2wZ9CUeCZEwOaqNKmZySZiyqL9omvKg6dze3dRNR1hokYGX4gxf18adLLvI/HrOCcWVJDJONFiDSqdht9rx/YO4FklcCBe3J76kdlabAvAqzy0HmlJdzeVU6DkOM1A4IyIoxI9B+cfLeNehjhuPkeI+1Uu+Xkb1q5/YUMNSL1tjQQndzC8TvzRo4/X+FhIx2mZ8U17rolX4C/nrEoGdCPh39g2g59AJ98bpFcKCjR7q4P5oaxDdpFMJ5</vt:lpwstr>
  </property>
  <property fmtid="{D5CDD505-2E9C-101B-9397-08002B2CF9AE}" pid="41" name="x1ye=43">
    <vt:lpwstr>xt3qNw6icHm3A36HIwwduXWvEFDg6dPYGVB2FwiMh31VWLGunL8wHLylfjjs3h6f7CbqX9+q/ArL5KOPo/Mwkk9x6Ath+Y8JZt2jM8xCt4rTiEH1kLOUm/z32NrgrCw+97YSyWMXabNt9Y58430G5Q6rNVN5LfyzlImw7Oq+z7M4l/y47V7Qf9Qw8vpuChPxFQ0iH8rd1x48Q+mqIzBaUgF6u++5MmIS4/lvkSw9MioBQs8RojLJqnpqUjtwuYh</vt:lpwstr>
  </property>
  <property fmtid="{D5CDD505-2E9C-101B-9397-08002B2CF9AE}" pid="42" name="x1ye=44">
    <vt:lpwstr>ldkL/vqSz16SmrlfANa+Ze/qE99DbD3l8qRVUFVU0LT5WlPwrgvF5tjozIHPjix/Y8d8PTxa5UIb5RESwtI9fKTAGG7sL2H98hGM1tTS3ihRNtfa5JxYClcrpRsR1NBWUoH79z31Owv+PE6/a95Hx1yJuXzh2FLppvyjqXnaOLD79P/dhsX+Uw09nm5y30SZHFSm10BcxGNUcMQWt8MYjmRY9YDNjakxD3k9Fmpk5HACPYX3++hn+lBBfHsZP5K</vt:lpwstr>
  </property>
  <property fmtid="{D5CDD505-2E9C-101B-9397-08002B2CF9AE}" pid="43" name="x1ye=45">
    <vt:lpwstr>26W2K+63qOXlmFv3NHfDHYAFLQaUWW1TjfVx6OtULW+SPLTDVqplZlwNOAz375xrGJit79YPSHWj2BKMFSoE08wyfFK+abSmvcVy3nnqoIvTom3lw9tt8CeG77OcGgikheShQ3YqYKv1K70KvSuOhLB4HceJqPwpDWDEp+1+tzO6OS0w5jo6OFiTb/zbpm/YWIcQFHFjcm/69NgossVfbtBd02A86fTaSE9SCmoHkWPhqOosfvzh8yCtFBAxciP</vt:lpwstr>
  </property>
  <property fmtid="{D5CDD505-2E9C-101B-9397-08002B2CF9AE}" pid="44" name="x1ye=46">
    <vt:lpwstr>azua+KUt2uTXxdYNt9YTnVBvOA7/DlVohLsxH67eIi4+SfsWzgwQ/45pgO3qrzUgGLUVbFXL/os+hJbIpdyU7W1V0pI3TcMzbxqDRG+DtkfFXY4qRhT+6Z2eo6s2vfJpXwqDxaddBZTS5t0BAo/BGzv4x37iLhKzpa4UucPBaQgG/ADEA5Fr3IeJO4xjf3kea3abPVg+3z/1sY7ru08W9yrA6DM9DWfneGGPR4nFk0y7E3eGsLyoQoaTYVKtM7H</vt:lpwstr>
  </property>
  <property fmtid="{D5CDD505-2E9C-101B-9397-08002B2CF9AE}" pid="45" name="x1ye=47">
    <vt:lpwstr>kPbuxLhGnz/1wGZtBDZhItMNFVsYd5AnZ9kfbbeiRUNLSUlmaH+Vfv9C5LAku92P8pAt80XFT9G/XdjA9FVm5gqNHMOKrsSlTA08Rw+4AVVGoOjQT4vpoksgXWS+zB0Gcv4f1IxneunRRZXim/AsGtc4QE4QapnL8cx4+kEYF05/32Yo6VeXY46VQqMdygefVJFYHI4jxm/nwRrAHQEoA58h5Yh4dirOAybSdc7CzbPhDFQKjMZ6eH4T/mz4AdY</vt:lpwstr>
  </property>
  <property fmtid="{D5CDD505-2E9C-101B-9397-08002B2CF9AE}" pid="46" name="x1ye=48">
    <vt:lpwstr>3OzeoegHKXF9z4YVf9j4xzARTaVuiJY/JSyhYuYdczQmOd7s2y57iKD//JWO13XmLZrlY8YqNKoysJv7a5/Hnevh90Imj1V0/lH1VahuRp07+rezRBErYn8qRoTBfICgxXfU77ZLSHbS6J3eBUpspfPOHUF9VIIi9f0xa4kFjMRJupVEZKFCYiQJqXwEeqSBrqBTXP1X1lET/EyLULRXDk0T5oQzzvgaWbl0rKWES1wzrGA8rLLGcNbCE96jcdc</vt:lpwstr>
  </property>
  <property fmtid="{D5CDD505-2E9C-101B-9397-08002B2CF9AE}" pid="47" name="x1ye=49">
    <vt:lpwstr>GnGr5qkzvZsC/bS8n1Zoodq4yfhGWEyYsJ4hUf+qUsbJMKR7G/ZZ+aZ17oiJN05L7aB9jikKm8TUEkQ5gX0UHquIStH5tDTPPqcPI5PRn8qbmLjc7EiZq5c3C87s+7047wND5ar9vJXfIJOlCxU5bDJHXJd5TLJxOIKdXFqRpL+UimOu5mn/PEW4tPxbkBz+pTk9p6gB4nWLkrTDnk9Nqb0SLCNwmk2Nh995xtFFAbGO5yk3ikwbc6qYr/bNh0I</vt:lpwstr>
  </property>
  <property fmtid="{D5CDD505-2E9C-101B-9397-08002B2CF9AE}" pid="48" name="x1ye=5">
    <vt:lpwstr>95oBSE7ncgoU0p9Z3QDqVxqMHeeZ5CvAF5var9lhlqyVGZbLJxpznVzR8H8gqjPC1ZXjImjB9akNylFnbEjLY0gBObqTtqV0cS1HmqzZ85h1a9MscebU6yk7+aIuR1wJAXVE4KuzG2uk8GYocDbj08sIzuoAPL9p0nlZ2aQtPJ1wS1dg7b5HJJ8k6/szbydGgMPxAaNF4kcIbUT2sLOVRvWRP9XTkAjdnEP7kc3t9UpRdbJZLfwIJXqv7x111dV</vt:lpwstr>
  </property>
  <property fmtid="{D5CDD505-2E9C-101B-9397-08002B2CF9AE}" pid="49" name="x1ye=50">
    <vt:lpwstr>wGgmXhHwpdJu8cL0g5kbizZVnm3Kr8WG2H6hwprS7gLKtrD2LQKRX3q9dGH0Uwezg9fZI3Pab13i6Yzk2TYILnpTS5rJO91aU5qzUI/+5F//czPbgJ6QXH4h+0p+y5y7/zelSgtL6sLLvaCZzAAPRfkcpPjMFbt7qwm8D8FJQeRexkfa8wfCeP7cB/g7SFJG9hGqEAuVpWZMMgAY/y2hqgwRUKJsSrwm+6/WZ9GGz/he59eMKRsL3xVSjufd7xl</vt:lpwstr>
  </property>
  <property fmtid="{D5CDD505-2E9C-101B-9397-08002B2CF9AE}" pid="50" name="x1ye=51">
    <vt:lpwstr>79kW9FCP+R2RjumPvHdIYnyX4SqSfsH+NaucTOzazQy3FpO6Gb350R+046SLJXoThEpJF9LcEeoAQ+WisUMpULL/c6X1hc7eKgDY5s7QszSDTIwfE6TKnmOIoKuaTrQxz0VHFU+ECGmtXDy8P5kKyUVSqFDpXicpIpqe1xid8jRhD8wOltdEvoGelAhKDE43XqQO5IhL4SvCm79DuDPkGn3o20EAUSk5tglIGcCzBfPz5QzxVdnHuip+qxvlVmt</vt:lpwstr>
  </property>
  <property fmtid="{D5CDD505-2E9C-101B-9397-08002B2CF9AE}" pid="51" name="x1ye=52">
    <vt:lpwstr>iQldjhyRLXQAyoec8O00vrTWyCN94OPLEI0KibQjPynMOPGZFake26wZXepe5fqF6SpG/GgeIOSrrTXjnwY+g4eKXiJgY3RwxJ83ZlE5GJ+bcgH5hfQpjcNuqpvUD6Oed7tNaR0kCM4c1AO4pHkO6Q/b5ZfLE15oFyhbUWdJ/Llw6uh4zIowUCY0SFuGX1e/x/g7P/RyRXHYfhZqQ/oKIbIz0QpSoN4etnTTCxu4tT0UquvvHdqsD+7+nj9wbls</vt:lpwstr>
  </property>
  <property fmtid="{D5CDD505-2E9C-101B-9397-08002B2CF9AE}" pid="52" name="x1ye=53">
    <vt:lpwstr>FKqLn08MjoARR588skLsfByyfW17ZXEH4yAJlKankTk3GC4RWUnS178UCKUDN2XyRV/wwa9STYXscrR4ug8j2WHN3uwNvpykqhPJZA1X2PuKNUsKZYYUBPP5d3aGNcEzTJyNYcRinRsy1DXjYASim3K/mgkh6OgY21/eS3gRAi8qg+gVcaNNIYakx4U2abFgX+orP179XC+kTpciAloCH5JfW/hLHELKNisZxlqX754vJ0nmdds7nOXhmEJ+HHV</vt:lpwstr>
  </property>
  <property fmtid="{D5CDD505-2E9C-101B-9397-08002B2CF9AE}" pid="53" name="x1ye=54">
    <vt:lpwstr>Omm24DeYCICXfZXFO+W8o83IfHT1FKbl7iSXGjgXKtZCLsQthxy/2Lb/zPJtxp/LK5C5X5QGT/S8abt8k3s+7ba8EFh4QO7dhlGCAURhkkpgIzFCqx6Mp8yp0soelkuw7dlxhuh+cv1lywZdQHr4k5yx48zg71GKe+JY1cTF8C4Kn1p+n3/KJdOgVZNPIraYjbtNMR5v76pU2STGT/qO314WeGy9zyeRchUWXBVMXJ0qosrMpOIMr4bUKpdHkB8</vt:lpwstr>
  </property>
  <property fmtid="{D5CDD505-2E9C-101B-9397-08002B2CF9AE}" pid="54" name="x1ye=55">
    <vt:lpwstr>9wTSD0UGEVfnFIMzx+0go2X5A7Ufx1mCclkoLYC8yrIdKf594Dq6m32/GO9CEKoSYGN4AHS4cvHK28JIHqJmJvRusvLuMZ+XuiE296hzXJ+gaTgBTR35hGC4S8qcRs7uZsOQRmaxjJUlr9N/CVbKOKHV8ozZFxYuy3x1T1bTJTwvSAOVJY6wLEPcObJsZNm60Dw9qf1K2wFRKSQeDZlarbhZ/zViBuNCONgsXEVg1bpk23S6juxMwlysjxWBjzP</vt:lpwstr>
  </property>
  <property fmtid="{D5CDD505-2E9C-101B-9397-08002B2CF9AE}" pid="55" name="x1ye=56">
    <vt:lpwstr>1v4DAzG/8sq5YWZ4dCMafjgDuRN2juyfVUHM7dndx+RgWEAloiTVFMngUynEstyy8jima4ckTVZ5xTCsAWthxGyxig+VMtW9HXkML1PmTBnOEU6cSxkeukuQeaEfttEx/UXXlr7YebUf2mve/Gc3wJvSQgbNaaWiKkbXy2oGYLjkW57CydlWRAHo9DtsSp3SHQgaJTBvJ+DLrcEVXBdtf2EK+eyY/hV3oDWOgWTbFVvkvkLTYmlz8I4n5CIZSVa</vt:lpwstr>
  </property>
  <property fmtid="{D5CDD505-2E9C-101B-9397-08002B2CF9AE}" pid="56" name="x1ye=57">
    <vt:lpwstr>yQSqANnNo9OpbGclGft5dyWEA/4e6RcLAzFMO8NqpXMcduArDpimq0bnS6/mb1sWQmnRi6afTh/7s1eBRBoO5Ozg8NCqUcjAUxdpEXl8bvBQ9vxiuRlZG4N4ake+2GtLPGZCiKeBViDINdZFCPKH2Ns9yWv9KrbiZcL4hW5MfF13kMCZ7dKCURhMqEp4H4k+F4sS+8Dvfk8SCj+QOoBnq3m4xxNj5gwtf8CvoOhFo1lHg/K01S8bl+SkIJPARzy</vt:lpwstr>
  </property>
  <property fmtid="{D5CDD505-2E9C-101B-9397-08002B2CF9AE}" pid="57" name="x1ye=58">
    <vt:lpwstr>J/KEPXgFhYnC9WkBm5f4b98C11KVUd5hqQ7tm4bfJ5fUFKmb9Ip+ytmz3yC0D5ZORBshjcrRryY1MSXON9CpOTBFUmYQAhZh++/iHLL0iN2Yn3KLH3BwvmU809j0OKI0Cwv4gf7ig3Lxo6HB8lDuBPSlzUBzvBCfer+zm8L27JRRYFf85uVu8kXauXmHDY5NJN45fmLiw7IsI6t+n4Cok15lCjLiLPzRl99nexxolGgTrv0zWdRnAcYS4ENJx9E</vt:lpwstr>
  </property>
  <property fmtid="{D5CDD505-2E9C-101B-9397-08002B2CF9AE}" pid="58" name="x1ye=59">
    <vt:lpwstr>/HvrXab5J+tsmRqjT22jDUh+9XXeliVBIhMV1M1e74QVexpVn8pXM4FGaGYs5OxfUmJ+GcgLfeBVFWpXy9sHm3YY7yI1sncCLvj7C3pcg4wdyW1Z3t6YBD+5lfkmTVR9ZehSk/968upC2CJiDd8IlQJoJNqrxGimCqNdSQ5xSeWguNuJanXHHkCxiRDCovmF4WwOjxgq+GwK8HkgQ28tf4u5ifwzKWucgKshnmt52LKS4ZbI1RlKitk5fKb19Aq</vt:lpwstr>
  </property>
  <property fmtid="{D5CDD505-2E9C-101B-9397-08002B2CF9AE}" pid="59" name="x1ye=6">
    <vt:lpwstr>twRieOB0NtVH8OljXfb8Ch1HzJYTsXzKSZm6GAdN/SxnppqBw3Qz6jwpMZFaieCbm7zRIkTxhIdERdp8r9tSbUxWLxzBPLlr5w8tpw46BR2TbBnloqkxfQTi+rjFmHv9o/T7kZCTAEEdQQce3oNR8cyPu28xS46fa7FxV9/v2sdbmHgASEZwDgwBPCmZ4WGtgiZJhGM6SWuLa5OUKrFp7SIM54i+d9Z97uLKtMat+wpkgGSKRUpPiTaJvz5tXSQ</vt:lpwstr>
  </property>
  <property fmtid="{D5CDD505-2E9C-101B-9397-08002B2CF9AE}" pid="60" name="x1ye=60">
    <vt:lpwstr>MQNSMonMET9W9vvqhR3qaePaa07UkSn2XMRTtK7+2g3oHkGUU2+CZ0ciNkTKVpZjk9dpLodopthGd3QRCGFK7unx0XRedD5O+3RijMvyzeHqFKqWBL2l+LqCQ8cI5hUpvvkbgmJW0rwZSXKLmmfa4Td5TDMRYU9L/G/uLSx/D9EjRCfO3JfWkA+u0Tki846fJVz0T1LSqfXsb54BwWHoUWBAJp0OG/j8GMBhHlWpo9u6TrcMAvxqvVHnSDq/1ic</vt:lpwstr>
  </property>
  <property fmtid="{D5CDD505-2E9C-101B-9397-08002B2CF9AE}" pid="61" name="x1ye=61">
    <vt:lpwstr>2noH9pk3u8untX3R77S9cJ3/ar+iLZYzBjzJoD7e5PhNzzTbnJLhv1Pav25DoQSpNXfQ8O51zBg2w4uNbJM0xV+c/HrxgawVYmBPjn1OB91amTdQ6cQGUYCEms3ShvK1o7Pxr1fsBFvY3I7/2VqpxgABG6RP9rG3vV2GhfdlCWEEVVScs/j6GDrHcNfZ6UrwuyLjFdCD4yOXAb43KjucEd98EPg8d29ODHR0h13qwceB3aDqscMbcSN6c3QDSAG</vt:lpwstr>
  </property>
  <property fmtid="{D5CDD505-2E9C-101B-9397-08002B2CF9AE}" pid="62" name="x1ye=62">
    <vt:lpwstr>w2GPvLfh/+gXGgY6AESlZs/BoIvedFoGQocycAxKF+GoLaiGgBO2NndS+HHXAPgvv6WjZzK+5YG1BkPzdSwRToQ83FXfmPfIDVtliUXl0lJj8QhuXSKQJtCwpUW5zmxZSD10789iXY9FQ2FLhZc3uIEc+vhDF3nrkjHGYbjkhgXxQHV/BWBSvELuOCSNPpTwmmHRXnvhkJTc0Y37rCv6EzXP2vQuiTJIbofQRDa2U4UIVOe8T3L1Y+tM57zo+OP</vt:lpwstr>
  </property>
  <property fmtid="{D5CDD505-2E9C-101B-9397-08002B2CF9AE}" pid="63" name="x1ye=63">
    <vt:lpwstr>1vIinFDm5eLJ7ToeRwHKIOOdpda0yp91FB0TH9cd9BquiEWCYHqfL/j3YhLjvzKrnBBU8DvgvNPJPrPW6+Z/6t+FDV4gWHa+n6JwiL2cFESLOCA1Pq0/olnuV+8W65QXqN0UCCZIZGbtNtYYpABiD5SAo43SPDCfLm2BWcDHSOLVYsLpq3tHPPQqZDGySPMVRhyeFE7XIr7QbbRSDnrVovlXWqYnQFu6bL/neTnb8rphNwWsr9UsqX2GPjDd++z</vt:lpwstr>
  </property>
  <property fmtid="{D5CDD505-2E9C-101B-9397-08002B2CF9AE}" pid="64" name="x1ye=64">
    <vt:lpwstr>YS8G/gTYv5QL/t0zuEMS0T6/vlMx2Xd1kwU1WxZich2AwG8XToSnZ+IpjDGvWNnGo/NfSyIwahkmd2Y6EjFL/I83+j7Ewd28vkNCUkSz/TFQoc+QYS5XnROsVbcoSUAryv5T37qaNFsQnof3fpZttNPeGWRqhJf4IHUPGK7zM4OUcMc+ItPKGTLoINN7+IuXSUwRDUDlFf3dhUps51wOBVKjOG/rXQ7JwOhcYZD0IimHPd8zsXupwPSgO2kF9fg</vt:lpwstr>
  </property>
  <property fmtid="{D5CDD505-2E9C-101B-9397-08002B2CF9AE}" pid="65" name="x1ye=65">
    <vt:lpwstr>X/EEn7t+KzvosHZF4VfsZovJNwDxe1zM8NYSeSoP47tzJAkfFaC8LOp8kHonX68cUkahngDRh2gUJuYsCrhPxBYS3ilDKyVvpd7r21jGrNUb8HNKM8rclnR/GLR/lybVW+oVV87vJjVHVZW2djZ69P50A4AE/0y8eD5hs1rG50knk7MFI+NwNLN1JjAwLDpCqa6yi+RtLh/3WE8FUJhqapvJsXbzP38ub+uaPBkSlCGWJZAQyPcblbbTyirZvXf</vt:lpwstr>
  </property>
  <property fmtid="{D5CDD505-2E9C-101B-9397-08002B2CF9AE}" pid="66" name="x1ye=66">
    <vt:lpwstr>tIB71GyPCXcWalLtdxwXbwItq7HmpI5DxwM5xraYs8xpTfkm4S+1TlWvsgZlXNVlc0GcZFsWQXOmuKWWtjgNi6x1qdMhrlcy63vslDvQdUDfMkO+d1/md/IPJCpo5XuIwmaq/ooVDzzi/7hG+3Ul6R6HZp02YE/HPT9GubNJj6euPbyktg7XzWTAyZK0VODcNPjxqswdd46A1X/6vYLJJlBWMwuiAGaCND/OLS+AxvXH9s9Y+3gVQlqfpyziCYk</vt:lpwstr>
  </property>
  <property fmtid="{D5CDD505-2E9C-101B-9397-08002B2CF9AE}" pid="67" name="x1ye=67">
    <vt:lpwstr>zLxdAW/92SUghMfGTLeQG4ci1eLv7yTSvXxDxo8KYvLkSKJZCvqspNi5owMvwVR40Wc5IGwce+vdV7yh+1t4VgUC+nlDtkzjSA5635IIBxXLVCi0+17pjOd3Gg/HMbKkBzGKuCCQi/3pYYV5yPizT6ttOeQNHbaVQaE1x1qpckk05LIM/pOj9/1TphNvsuK7+1qX3p9ncOiG8EK0VxlEXEjxuu0XPOHWjelrGptFjsA259wBb33aXaMcmxCUpXw</vt:lpwstr>
  </property>
  <property fmtid="{D5CDD505-2E9C-101B-9397-08002B2CF9AE}" pid="68" name="x1ye=68">
    <vt:lpwstr>d4YTzOYAEQ+KOcHj3AN5AT3RplBpeSSYLG0PQnTgn5wwIA4fK2S6snFFcSspe5JhyNbExDLJ+RZdBvZ3T18JlxOlUDTX3f6/7LqRtqsivjl4DYIcdmSvXGDj61bGAFOsVcV95DyqMIuxKcJ8FVuTzVDtTvYYlyIjk56CND4XFPVy06Bx6xXTdigZs8TPUaJlpH+qCsEqrVLwFUpApNmNNNPQF62QX0DfwNZiCRpOVL+KwBEktl07jIT0JhqUW0h</vt:lpwstr>
  </property>
  <property fmtid="{D5CDD505-2E9C-101B-9397-08002B2CF9AE}" pid="69" name="x1ye=69">
    <vt:lpwstr>iH8RJkY2ZpiJ6j/M3lafgo2R++8aEYvJGj+5OYSOSCTRn0IGcWTRK5jQvSfka4C5kbUZ899zdppG3ywkqvJSzLYWIedbwZa07mfN3ODRVEuGSLfb8kVKNJlm++Yl/KVqOeegrmRJPY+F65uRoH7L8I/5EtAMsXn+huG0ag7d3X5O/4ykD1XbT3viK0YdXuFe90AADk+Qn1Avv7pYvjbBZZhA2E3RH+GZuJ9qtukWFn8+vPKLONf7IKhFYrtrkde</vt:lpwstr>
  </property>
  <property fmtid="{D5CDD505-2E9C-101B-9397-08002B2CF9AE}" pid="70" name="x1ye=7">
    <vt:lpwstr>yT+o/j49T3ocGR/6AeBpmezcqcAyGkCiIHdpZULPDCAa+oJJlDsellUD51JB3M+cngb2vI/rIQIt3w1YtAIzGedtbBfXRyYgKr3H8gm7g73FV1U3qLKZBz9dSfDtmAsjoHBvaUZ/nGG7stXT827egyOcofYNCzOT6kszIeWCs87/b5QK1SxJ28FmDYebPWA+5Ui3xIeV1dQIS6FzJ9zs0bHGwtqtyx9ybhppeBki9kRbhHoCm1TtV0fvZywQCG9</vt:lpwstr>
  </property>
  <property fmtid="{D5CDD505-2E9C-101B-9397-08002B2CF9AE}" pid="71" name="x1ye=70">
    <vt:lpwstr>yqT5yIbyg8hX+VVbXzhMzO0EXI+o7ph35WafbXSYXneASN//LzCWG6EeVw4TU93NzXkTeGZdMXCyZnxKZ5d3WbcnAWP/G9bsnk20OGQdTCBQ9zoFqXhlxWb+dtlFzqfLoJwkp09CrLmwRcypBZs1vibu6fWkBYytLVC8OOJI842yxEt6ECkD+riHpWrjJFtO6tFtHtb7+B7xHJ3HVRzS6FoVT25W4XXO8hI8jb0RMdU1Pau7KstNALdJuIRDl7J</vt:lpwstr>
  </property>
  <property fmtid="{D5CDD505-2E9C-101B-9397-08002B2CF9AE}" pid="72" name="x1ye=71">
    <vt:lpwstr>mHfx2h4yYkhZ9VbquBJlPQgmzYITM8EnYthBt1EYnouwoE3Y/Q5hF5Njnxq43wAnUIhfI4I/cf91Bm7jaBfOF6/kEv5hu7pu/QBC1prOBCGGV2WZeVE6OesTcK8QWmZ5p1Rc6zr9jmPU1KTfj+diQDd1xjg8lIaa75pvampAILcgpxJCi9d8TUXJ83apQj0DmK4m5xgCSR3KZgCMl2NC1GJnX4ao6m6GPVZ923kEWFHwBE3XCWjG7yqHU16Vdwc</vt:lpwstr>
  </property>
  <property fmtid="{D5CDD505-2E9C-101B-9397-08002B2CF9AE}" pid="73" name="x1ye=72">
    <vt:lpwstr>VwJ/OJyddRFpx+pZZTLxhXFVKEP2k9mqSR0nCzQIWzPOTEATDxvYKeRwlJDYZX3xOW8Ejf4P+oksRSBHAAA=</vt:lpwstr>
  </property>
  <property fmtid="{D5CDD505-2E9C-101B-9397-08002B2CF9AE}" pid="74" name="x1ye=8">
    <vt:lpwstr>O8N4adnXlsizGf750ygsqnvo7o+kQcJE8ww7HKe6yG4yzSssfYR9dgYw6kY3dLbHh4NmgdRnV6aeQtB33XQEQIjbfToNLBVlX52HrsNoT17QdTuhZq9Az61Qo66ZB4Wn76LajM7TculWpBVIakl5OS2co4FTWGOKqQs424waHT++sTcZQR4gvKJbPbg8deP6bX5EHPNb16mpYxSi13bnl0tZbEiADcPy/W2Ebr2z+bPk/woSQSQ8mdNceta/X+r</vt:lpwstr>
  </property>
  <property fmtid="{D5CDD505-2E9C-101B-9397-08002B2CF9AE}" pid="75" name="x1ye=9">
    <vt:lpwstr>aEzMFazFfQmZii1w3k4DTfSaAcyZbmBVvTCtI+l/zpWfnqQ65KoOvLU7EsmFjcaHaeMAv0Hr6DP3+N1VQYfJH33WlRhfTqTjkyI9Y/QNwCGc2PaM3oESXr8OrIKxi+/kaIHGU00N0stQbT4hzCji6dJOX5eiR2WmnFDkaW36N4rFmOqj+qLLn8mvz3jqcQrEu7PHHcnE0pod2Hef1h/Ir4YuFQ3j0ujE1WJetM3N/xBGEIhEkgUJpKZBG7pBp7x</vt:lpwstr>
  </property>
</Properties>
</file>